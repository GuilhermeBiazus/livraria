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1A1" w:rsidRPr="00CF3D50" w:rsidRDefault="00E951A1" w:rsidP="00E951A1">
      <w:pPr>
        <w:pStyle w:val="Ttulo"/>
        <w:jc w:val="right"/>
        <w:rPr>
          <w:rFonts w:cs="Arial"/>
        </w:rPr>
      </w:pPr>
      <w:r>
        <w:rPr>
          <w:rFonts w:cs="Arial"/>
          <w:b w:val="0"/>
          <w:szCs w:val="36"/>
        </w:rPr>
        <w:t>SISCON – Sistema de Controle de Estoque</w:t>
      </w:r>
    </w:p>
    <w:p w:rsidR="00E951A1" w:rsidRPr="00CF3D50" w:rsidRDefault="00E951A1" w:rsidP="00E951A1">
      <w:pPr>
        <w:pStyle w:val="Ttulo"/>
        <w:jc w:val="right"/>
        <w:rPr>
          <w:rFonts w:cs="Arial"/>
          <w:b w:val="0"/>
          <w:sz w:val="32"/>
          <w:szCs w:val="32"/>
        </w:rPr>
      </w:pPr>
      <w:r>
        <w:rPr>
          <w:rFonts w:cs="Arial"/>
          <w:b w:val="0"/>
          <w:sz w:val="32"/>
          <w:szCs w:val="32"/>
        </w:rPr>
        <w:t>Projeto Nº 01/2011</w:t>
      </w:r>
    </w:p>
    <w:p w:rsidR="00E951A1" w:rsidRPr="00FA4E82" w:rsidRDefault="00E951A1" w:rsidP="00E951A1">
      <w:pPr>
        <w:pStyle w:val="TtuloDocumento"/>
        <w:spacing w:line="360" w:lineRule="auto"/>
        <w:ind w:firstLine="0"/>
        <w:rPr>
          <w:rFonts w:ascii="Times New Roman" w:hAnsi="Times New Roman"/>
        </w:rPr>
      </w:pPr>
      <w:r>
        <w:rPr>
          <w:rStyle w:val="Fontepargpadro1"/>
          <w:rFonts w:ascii="Times New Roman" w:hAnsi="Times New Roman"/>
        </w:rPr>
        <w:t>Documento de Regra de Negócio</w:t>
      </w:r>
    </w:p>
    <w:p w:rsidR="00E951A1" w:rsidRPr="00CF3D50" w:rsidRDefault="00E951A1" w:rsidP="00E951A1">
      <w:pPr>
        <w:jc w:val="right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Versão 1.0</w:t>
      </w:r>
    </w:p>
    <w:p w:rsidR="001F4C24" w:rsidRDefault="001F4C24">
      <w:pPr>
        <w:pStyle w:val="InfoBlue"/>
        <w:spacing w:line="360" w:lineRule="auto"/>
        <w:rPr>
          <w:rFonts w:ascii="Times New Roman" w:hAnsi="Times New Roman" w:cs="Times New Roman"/>
          <w:i w:val="0"/>
          <w:sz w:val="40"/>
          <w:szCs w:val="40"/>
        </w:rPr>
      </w:pPr>
    </w:p>
    <w:p w:rsidR="00806807" w:rsidRDefault="00806807" w:rsidP="00806807">
      <w:pPr>
        <w:pStyle w:val="Corpodetexto"/>
      </w:pPr>
    </w:p>
    <w:p w:rsidR="00806807" w:rsidRDefault="00806807" w:rsidP="00806807">
      <w:pPr>
        <w:pStyle w:val="Corpodetexto"/>
      </w:pPr>
    </w:p>
    <w:p w:rsidR="00806807" w:rsidRDefault="00806807" w:rsidP="00806807">
      <w:pPr>
        <w:pStyle w:val="Corpodetexto"/>
      </w:pPr>
    </w:p>
    <w:p w:rsidR="00806807" w:rsidRDefault="00806807" w:rsidP="00806807">
      <w:pPr>
        <w:pStyle w:val="Corpodetexto"/>
      </w:pPr>
    </w:p>
    <w:p w:rsidR="00806807" w:rsidRDefault="00806807" w:rsidP="00806807">
      <w:pPr>
        <w:pStyle w:val="Corpodetexto"/>
      </w:pPr>
    </w:p>
    <w:p w:rsidR="00806807" w:rsidRDefault="00806807" w:rsidP="00806807">
      <w:pPr>
        <w:pStyle w:val="Corpodetexto"/>
      </w:pPr>
    </w:p>
    <w:p w:rsidR="00806807" w:rsidRDefault="00806807" w:rsidP="00806807">
      <w:pPr>
        <w:pStyle w:val="Corpodetexto"/>
      </w:pPr>
    </w:p>
    <w:p w:rsidR="00806807" w:rsidRDefault="00806807" w:rsidP="00806807">
      <w:pPr>
        <w:pStyle w:val="Corpodetexto"/>
      </w:pPr>
    </w:p>
    <w:p w:rsidR="00806807" w:rsidRDefault="00806807" w:rsidP="00806807">
      <w:pPr>
        <w:pStyle w:val="Corpodetexto"/>
      </w:pPr>
    </w:p>
    <w:p w:rsidR="00806807" w:rsidRDefault="00806807" w:rsidP="00806807">
      <w:pPr>
        <w:pStyle w:val="Corpodetexto"/>
      </w:pPr>
    </w:p>
    <w:p w:rsidR="00806807" w:rsidRDefault="00806807" w:rsidP="00806807">
      <w:pPr>
        <w:pStyle w:val="Corpodetexto"/>
      </w:pPr>
    </w:p>
    <w:p w:rsidR="00806807" w:rsidRDefault="00806807" w:rsidP="00806807">
      <w:pPr>
        <w:pStyle w:val="Corpodetexto"/>
      </w:pPr>
    </w:p>
    <w:p w:rsidR="00806807" w:rsidRDefault="00806807" w:rsidP="00806807">
      <w:pPr>
        <w:pStyle w:val="Corpodetexto"/>
      </w:pPr>
    </w:p>
    <w:p w:rsidR="00806807" w:rsidRDefault="00806807" w:rsidP="00806807">
      <w:pPr>
        <w:pStyle w:val="Corpodetexto"/>
      </w:pPr>
    </w:p>
    <w:p w:rsidR="00806807" w:rsidRDefault="00806807" w:rsidP="00806807">
      <w:pPr>
        <w:pStyle w:val="Corpodetexto"/>
      </w:pPr>
    </w:p>
    <w:p w:rsidR="00806807" w:rsidRDefault="00806807" w:rsidP="00806807">
      <w:pPr>
        <w:pStyle w:val="Corpodetexto"/>
      </w:pPr>
    </w:p>
    <w:p w:rsidR="00806807" w:rsidRDefault="00806807" w:rsidP="00806807">
      <w:pPr>
        <w:pStyle w:val="Corpodetexto"/>
      </w:pPr>
    </w:p>
    <w:p w:rsidR="00806807" w:rsidRDefault="00806807" w:rsidP="00806807">
      <w:pPr>
        <w:pStyle w:val="Corpodetexto"/>
      </w:pPr>
    </w:p>
    <w:p w:rsidR="00806807" w:rsidRDefault="00806807" w:rsidP="00806807">
      <w:pPr>
        <w:pStyle w:val="Corpodetexto"/>
      </w:pPr>
    </w:p>
    <w:p w:rsidR="00806807" w:rsidRDefault="00806807" w:rsidP="00806807">
      <w:pPr>
        <w:pStyle w:val="Corpodetexto"/>
      </w:pPr>
    </w:p>
    <w:p w:rsidR="00806807" w:rsidRDefault="00806807" w:rsidP="00806807">
      <w:pPr>
        <w:pStyle w:val="Corpodetexto"/>
      </w:pPr>
    </w:p>
    <w:p w:rsidR="00806807" w:rsidRDefault="00806807" w:rsidP="00806807">
      <w:pPr>
        <w:pStyle w:val="Corpodetexto"/>
      </w:pPr>
    </w:p>
    <w:p w:rsidR="00806807" w:rsidRDefault="00806807" w:rsidP="00806807">
      <w:pPr>
        <w:pStyle w:val="Corpodetexto"/>
      </w:pPr>
    </w:p>
    <w:p w:rsidR="00806807" w:rsidRDefault="00806807" w:rsidP="00806807">
      <w:pPr>
        <w:pStyle w:val="Corpodetexto"/>
      </w:pPr>
    </w:p>
    <w:p w:rsidR="00806807" w:rsidRDefault="00806807" w:rsidP="00806807">
      <w:pPr>
        <w:pStyle w:val="Corpodetexto"/>
      </w:pPr>
    </w:p>
    <w:p w:rsidR="00806807" w:rsidRDefault="00806807" w:rsidP="00806807">
      <w:pPr>
        <w:pStyle w:val="Corpodetexto"/>
      </w:pPr>
    </w:p>
    <w:p w:rsidR="00806807" w:rsidRDefault="00806807" w:rsidP="00806807">
      <w:pPr>
        <w:pStyle w:val="Corpodetexto"/>
      </w:pPr>
    </w:p>
    <w:p w:rsidR="00806807" w:rsidRDefault="00806807" w:rsidP="00806807">
      <w:pPr>
        <w:pStyle w:val="Corpodetexto"/>
      </w:pPr>
    </w:p>
    <w:p w:rsidR="00806807" w:rsidRDefault="00806807" w:rsidP="00806807">
      <w:pPr>
        <w:pStyle w:val="Corpodetexto"/>
      </w:pPr>
    </w:p>
    <w:p w:rsidR="00806807" w:rsidRDefault="00806807" w:rsidP="00806807">
      <w:pPr>
        <w:pStyle w:val="Corpodetexto"/>
      </w:pPr>
    </w:p>
    <w:p w:rsidR="00806807" w:rsidRDefault="00806807" w:rsidP="00806807">
      <w:pPr>
        <w:pStyle w:val="Corpodetexto"/>
      </w:pPr>
    </w:p>
    <w:p w:rsidR="00806807" w:rsidRPr="00806807" w:rsidRDefault="00806807" w:rsidP="00806807">
      <w:pPr>
        <w:pStyle w:val="Corpodetexto"/>
        <w:sectPr w:rsidR="00806807" w:rsidRPr="00806807">
          <w:headerReference w:type="default" r:id="rId8"/>
          <w:pgSz w:w="11905" w:h="16837"/>
          <w:pgMar w:top="1440" w:right="1440" w:bottom="720" w:left="1440" w:header="720" w:footer="720" w:gutter="0"/>
          <w:cols w:space="720"/>
        </w:sectPr>
      </w:pPr>
    </w:p>
    <w:p w:rsidR="00E951A1" w:rsidRPr="008261A0" w:rsidRDefault="00E951A1" w:rsidP="00E951A1">
      <w:pPr>
        <w:jc w:val="center"/>
        <w:rPr>
          <w:rFonts w:ascii="Arial" w:hAnsi="Arial"/>
          <w:b/>
          <w:sz w:val="28"/>
        </w:rPr>
      </w:pPr>
      <w:bookmarkStart w:id="0" w:name="_Toc232390002"/>
      <w:r w:rsidRPr="008261A0">
        <w:rPr>
          <w:rFonts w:ascii="Arial" w:hAnsi="Arial"/>
          <w:b/>
          <w:sz w:val="28"/>
        </w:rPr>
        <w:lastRenderedPageBreak/>
        <w:t>Histórico de Alterações</w:t>
      </w:r>
    </w:p>
    <w:p w:rsidR="00E951A1" w:rsidRPr="008261A0" w:rsidRDefault="00E951A1" w:rsidP="00E951A1">
      <w:pPr>
        <w:jc w:val="center"/>
        <w:rPr>
          <w:rFonts w:ascii="Arial" w:hAnsi="Arial"/>
          <w:b/>
          <w:sz w:val="28"/>
        </w:rPr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418"/>
        <w:gridCol w:w="992"/>
        <w:gridCol w:w="3969"/>
        <w:gridCol w:w="2410"/>
      </w:tblGrid>
      <w:tr w:rsidR="00E951A1" w:rsidTr="006C72EF">
        <w:tc>
          <w:tcPr>
            <w:tcW w:w="1418" w:type="dxa"/>
            <w:shd w:val="pct12" w:color="000000" w:fill="FFFFFF"/>
          </w:tcPr>
          <w:p w:rsidR="00E951A1" w:rsidRDefault="00E951A1" w:rsidP="006C72EF">
            <w:pPr>
              <w:pStyle w:val="Tabletext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992" w:type="dxa"/>
            <w:shd w:val="pct12" w:color="000000" w:fill="FFFFFF"/>
          </w:tcPr>
          <w:p w:rsidR="00E951A1" w:rsidRDefault="00E951A1" w:rsidP="006C72E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3969" w:type="dxa"/>
            <w:shd w:val="pct12" w:color="000000" w:fill="FFFFFF"/>
          </w:tcPr>
          <w:p w:rsidR="00E951A1" w:rsidRDefault="00E951A1" w:rsidP="006C72EF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2410" w:type="dxa"/>
            <w:shd w:val="pct12" w:color="000000" w:fill="FFFFFF"/>
          </w:tcPr>
          <w:p w:rsidR="00E951A1" w:rsidRDefault="00E951A1" w:rsidP="006C72EF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E951A1" w:rsidTr="006C72EF">
        <w:tc>
          <w:tcPr>
            <w:tcW w:w="1418" w:type="dxa"/>
          </w:tcPr>
          <w:p w:rsidR="00E951A1" w:rsidRPr="004C32DB" w:rsidRDefault="00E951A1" w:rsidP="006C72EF">
            <w:pPr>
              <w:pStyle w:val="Tabletext"/>
              <w:rPr>
                <w:rFonts w:ascii="Times" w:hAnsi="Times"/>
                <w:sz w:val="24"/>
                <w:szCs w:val="24"/>
                <w:lang w:val="pt-BR"/>
              </w:rPr>
            </w:pPr>
            <w:r>
              <w:rPr>
                <w:rFonts w:ascii="Times" w:hAnsi="Times"/>
                <w:sz w:val="24"/>
                <w:szCs w:val="24"/>
                <w:lang w:val="pt-BR"/>
              </w:rPr>
              <w:t>25/03/2011</w:t>
            </w:r>
          </w:p>
        </w:tc>
        <w:tc>
          <w:tcPr>
            <w:tcW w:w="992" w:type="dxa"/>
          </w:tcPr>
          <w:p w:rsidR="00E951A1" w:rsidRPr="004C32DB" w:rsidRDefault="00E951A1" w:rsidP="006C72EF">
            <w:pPr>
              <w:pStyle w:val="Tabletext"/>
              <w:ind w:left="34"/>
              <w:rPr>
                <w:rFonts w:ascii="Times" w:hAnsi="Times"/>
                <w:sz w:val="24"/>
                <w:szCs w:val="24"/>
                <w:lang w:val="pt-BR"/>
              </w:rPr>
            </w:pPr>
            <w:r w:rsidRPr="004C32DB">
              <w:rPr>
                <w:rFonts w:ascii="Times" w:hAnsi="Times"/>
                <w:sz w:val="24"/>
                <w:szCs w:val="24"/>
                <w:lang w:val="pt-BR"/>
              </w:rPr>
              <w:t>1.0</w:t>
            </w:r>
            <w:r w:rsidR="00327DF1">
              <w:rPr>
                <w:rFonts w:ascii="Times" w:hAnsi="Times"/>
                <w:sz w:val="24"/>
                <w:szCs w:val="24"/>
                <w:lang w:val="pt-BR"/>
              </w:rPr>
              <w:t>.0</w:t>
            </w:r>
          </w:p>
        </w:tc>
        <w:tc>
          <w:tcPr>
            <w:tcW w:w="3969" w:type="dxa"/>
          </w:tcPr>
          <w:p w:rsidR="00E951A1" w:rsidRPr="004C32DB" w:rsidRDefault="00E951A1" w:rsidP="00E951A1">
            <w:pPr>
              <w:pStyle w:val="Tabletext"/>
              <w:ind w:left="34"/>
              <w:rPr>
                <w:rFonts w:ascii="Times" w:hAnsi="Times"/>
                <w:sz w:val="24"/>
                <w:szCs w:val="24"/>
                <w:lang w:val="pt-BR"/>
              </w:rPr>
            </w:pPr>
            <w:r>
              <w:rPr>
                <w:rFonts w:ascii="Times" w:hAnsi="Times"/>
                <w:sz w:val="24"/>
                <w:szCs w:val="24"/>
                <w:lang w:val="pt-BR"/>
              </w:rPr>
              <w:t>Criação do Documento de Regra de Negócios</w:t>
            </w:r>
          </w:p>
        </w:tc>
        <w:tc>
          <w:tcPr>
            <w:tcW w:w="2410" w:type="dxa"/>
          </w:tcPr>
          <w:p w:rsidR="00E951A1" w:rsidRPr="004C32DB" w:rsidRDefault="00E951A1" w:rsidP="006C72EF">
            <w:pPr>
              <w:pStyle w:val="Tabletext"/>
              <w:ind w:left="30"/>
              <w:rPr>
                <w:rFonts w:ascii="Times" w:hAnsi="Times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Times" w:hAnsi="Times"/>
                <w:sz w:val="24"/>
                <w:szCs w:val="24"/>
                <w:lang w:val="pt-BR"/>
              </w:rPr>
              <w:t>Edirley</w:t>
            </w:r>
            <w:proofErr w:type="spellEnd"/>
            <w:r>
              <w:rPr>
                <w:rFonts w:ascii="Times" w:hAnsi="Times"/>
                <w:sz w:val="24"/>
                <w:szCs w:val="24"/>
                <w:lang w:val="pt-BR"/>
              </w:rPr>
              <w:t xml:space="preserve"> Oliveira Sousa</w:t>
            </w:r>
          </w:p>
        </w:tc>
      </w:tr>
      <w:tr w:rsidR="00327DF1" w:rsidTr="006C72EF">
        <w:tc>
          <w:tcPr>
            <w:tcW w:w="1418" w:type="dxa"/>
          </w:tcPr>
          <w:p w:rsidR="00327DF1" w:rsidRDefault="00327DF1" w:rsidP="006C72EF">
            <w:pPr>
              <w:pStyle w:val="Tabletext"/>
              <w:rPr>
                <w:rFonts w:ascii="Times" w:hAnsi="Times"/>
                <w:sz w:val="24"/>
                <w:szCs w:val="24"/>
                <w:lang w:val="pt-BR"/>
              </w:rPr>
            </w:pPr>
            <w:r>
              <w:rPr>
                <w:rFonts w:ascii="Times" w:hAnsi="Times"/>
                <w:sz w:val="24"/>
                <w:szCs w:val="24"/>
                <w:lang w:val="pt-BR"/>
              </w:rPr>
              <w:t>23/05/2011</w:t>
            </w:r>
          </w:p>
        </w:tc>
        <w:tc>
          <w:tcPr>
            <w:tcW w:w="992" w:type="dxa"/>
          </w:tcPr>
          <w:p w:rsidR="00327DF1" w:rsidRPr="004C32DB" w:rsidRDefault="00327DF1" w:rsidP="006C72EF">
            <w:pPr>
              <w:pStyle w:val="Tabletext"/>
              <w:ind w:left="34"/>
              <w:rPr>
                <w:rFonts w:ascii="Times" w:hAnsi="Times"/>
                <w:sz w:val="24"/>
                <w:szCs w:val="24"/>
                <w:lang w:val="pt-BR"/>
              </w:rPr>
            </w:pPr>
            <w:r>
              <w:rPr>
                <w:rFonts w:ascii="Times" w:hAnsi="Times"/>
                <w:sz w:val="24"/>
                <w:szCs w:val="24"/>
                <w:lang w:val="pt-BR"/>
              </w:rPr>
              <w:t>2.0.0</w:t>
            </w:r>
          </w:p>
        </w:tc>
        <w:tc>
          <w:tcPr>
            <w:tcW w:w="3969" w:type="dxa"/>
          </w:tcPr>
          <w:p w:rsidR="00327DF1" w:rsidRDefault="00327DF1" w:rsidP="00E951A1">
            <w:pPr>
              <w:pStyle w:val="Tabletext"/>
              <w:ind w:left="34"/>
              <w:rPr>
                <w:rFonts w:ascii="Times" w:hAnsi="Times"/>
                <w:sz w:val="24"/>
                <w:szCs w:val="24"/>
                <w:lang w:val="pt-BR"/>
              </w:rPr>
            </w:pPr>
            <w:r>
              <w:rPr>
                <w:rFonts w:ascii="Times" w:hAnsi="Times"/>
                <w:sz w:val="24"/>
                <w:szCs w:val="24"/>
                <w:lang w:val="pt-BR"/>
              </w:rPr>
              <w:t xml:space="preserve">Mudança do </w:t>
            </w:r>
            <w:proofErr w:type="spellStart"/>
            <w:r>
              <w:rPr>
                <w:rFonts w:ascii="Times" w:hAnsi="Times"/>
                <w:sz w:val="24"/>
                <w:szCs w:val="24"/>
                <w:lang w:val="pt-BR"/>
              </w:rPr>
              <w:t>Templede</w:t>
            </w:r>
            <w:proofErr w:type="spellEnd"/>
            <w:r>
              <w:rPr>
                <w:rFonts w:ascii="Times" w:hAnsi="Times"/>
                <w:sz w:val="24"/>
                <w:szCs w:val="24"/>
                <w:lang w:val="pt-BR"/>
              </w:rPr>
              <w:t>: Exclusão dos pacotes e disponibilização das regras de negócios em tabelas.</w:t>
            </w:r>
          </w:p>
        </w:tc>
        <w:tc>
          <w:tcPr>
            <w:tcW w:w="2410" w:type="dxa"/>
          </w:tcPr>
          <w:p w:rsidR="00327DF1" w:rsidRDefault="00327DF1" w:rsidP="006C72EF">
            <w:pPr>
              <w:pStyle w:val="Tabletext"/>
              <w:ind w:left="30"/>
              <w:rPr>
                <w:rFonts w:ascii="Times" w:hAnsi="Times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Times" w:hAnsi="Times"/>
                <w:sz w:val="24"/>
                <w:szCs w:val="24"/>
                <w:lang w:val="pt-BR"/>
              </w:rPr>
              <w:t>Edirley</w:t>
            </w:r>
            <w:proofErr w:type="spellEnd"/>
            <w:r>
              <w:rPr>
                <w:rFonts w:ascii="Times" w:hAnsi="Times"/>
                <w:sz w:val="24"/>
                <w:szCs w:val="24"/>
                <w:lang w:val="pt-BR"/>
              </w:rPr>
              <w:t xml:space="preserve"> Oliveira Sousa</w:t>
            </w:r>
          </w:p>
        </w:tc>
      </w:tr>
      <w:tr w:rsidR="00327DF1" w:rsidTr="006C72EF">
        <w:tc>
          <w:tcPr>
            <w:tcW w:w="1418" w:type="dxa"/>
          </w:tcPr>
          <w:p w:rsidR="00327DF1" w:rsidRDefault="00327DF1" w:rsidP="006C72EF">
            <w:pPr>
              <w:pStyle w:val="Tabletext"/>
              <w:rPr>
                <w:rFonts w:ascii="Times" w:hAnsi="Times"/>
                <w:sz w:val="24"/>
                <w:szCs w:val="24"/>
                <w:lang w:val="pt-BR"/>
              </w:rPr>
            </w:pPr>
            <w:r>
              <w:rPr>
                <w:rFonts w:ascii="Times" w:hAnsi="Times"/>
                <w:sz w:val="24"/>
                <w:szCs w:val="24"/>
                <w:lang w:val="pt-BR"/>
              </w:rPr>
              <w:t>24/05/2011</w:t>
            </w:r>
          </w:p>
        </w:tc>
        <w:tc>
          <w:tcPr>
            <w:tcW w:w="992" w:type="dxa"/>
          </w:tcPr>
          <w:p w:rsidR="00327DF1" w:rsidRDefault="00327DF1" w:rsidP="006C72EF">
            <w:pPr>
              <w:pStyle w:val="Tabletext"/>
              <w:ind w:left="34"/>
              <w:rPr>
                <w:rFonts w:ascii="Times" w:hAnsi="Times"/>
                <w:sz w:val="24"/>
                <w:szCs w:val="24"/>
                <w:lang w:val="pt-BR"/>
              </w:rPr>
            </w:pPr>
            <w:r>
              <w:rPr>
                <w:rFonts w:ascii="Times" w:hAnsi="Times"/>
                <w:sz w:val="24"/>
                <w:szCs w:val="24"/>
                <w:lang w:val="pt-BR"/>
              </w:rPr>
              <w:t>2.0.1</w:t>
            </w:r>
          </w:p>
        </w:tc>
        <w:tc>
          <w:tcPr>
            <w:tcW w:w="3969" w:type="dxa"/>
          </w:tcPr>
          <w:p w:rsidR="00327DF1" w:rsidRDefault="00327DF1" w:rsidP="00E951A1">
            <w:pPr>
              <w:pStyle w:val="Tabletext"/>
              <w:ind w:left="34"/>
              <w:rPr>
                <w:rFonts w:ascii="Times" w:hAnsi="Times"/>
                <w:sz w:val="24"/>
                <w:szCs w:val="24"/>
                <w:lang w:val="pt-BR"/>
              </w:rPr>
            </w:pPr>
            <w:r>
              <w:rPr>
                <w:rFonts w:ascii="Times" w:hAnsi="Times"/>
                <w:sz w:val="24"/>
                <w:szCs w:val="24"/>
                <w:lang w:val="pt-BR"/>
              </w:rPr>
              <w:t xml:space="preserve">Inclusão da RN </w:t>
            </w:r>
            <w:proofErr w:type="gramStart"/>
            <w:r>
              <w:rPr>
                <w:rFonts w:ascii="Times" w:hAnsi="Times"/>
                <w:sz w:val="24"/>
                <w:szCs w:val="24"/>
                <w:lang w:val="pt-BR"/>
              </w:rPr>
              <w:t>1</w:t>
            </w:r>
            <w:proofErr w:type="gramEnd"/>
          </w:p>
        </w:tc>
        <w:tc>
          <w:tcPr>
            <w:tcW w:w="2410" w:type="dxa"/>
          </w:tcPr>
          <w:p w:rsidR="00327DF1" w:rsidRDefault="00327DF1" w:rsidP="006C72EF">
            <w:pPr>
              <w:pStyle w:val="Tabletext"/>
              <w:ind w:left="30"/>
              <w:rPr>
                <w:rFonts w:ascii="Times" w:hAnsi="Times"/>
                <w:sz w:val="24"/>
                <w:szCs w:val="24"/>
                <w:lang w:val="pt-BR"/>
              </w:rPr>
            </w:pPr>
          </w:p>
        </w:tc>
      </w:tr>
    </w:tbl>
    <w:p w:rsidR="00E951A1" w:rsidRPr="00B54D1D" w:rsidRDefault="00E951A1" w:rsidP="00E951A1">
      <w:pPr>
        <w:spacing w:before="120" w:after="240"/>
        <w:jc w:val="center"/>
        <w:rPr>
          <w:b/>
          <w:bCs/>
          <w:sz w:val="24"/>
          <w:szCs w:val="24"/>
        </w:rPr>
      </w:pPr>
    </w:p>
    <w:bookmarkStart w:id="1" w:name="_Toc260486987"/>
    <w:p w:rsidR="00806807" w:rsidRDefault="001F04D4" w:rsidP="00806807">
      <w:pPr>
        <w:pStyle w:val="Sumrio2"/>
        <w:tabs>
          <w:tab w:val="left" w:pos="1132"/>
        </w:tabs>
        <w:ind w:left="0"/>
        <w:sectPr w:rsidR="00806807" w:rsidSect="00D52E08">
          <w:headerReference w:type="default" r:id="rId9"/>
          <w:footerReference w:type="default" r:id="rId10"/>
          <w:footerReference w:type="first" r:id="rId11"/>
          <w:footnotePr>
            <w:pos w:val="beneathText"/>
          </w:footnotePr>
          <w:type w:val="continuous"/>
          <w:pgSz w:w="11905" w:h="16837"/>
          <w:pgMar w:top="3665" w:right="1134" w:bottom="1851" w:left="1701" w:header="1701" w:footer="1311" w:gutter="0"/>
          <w:cols w:space="720"/>
          <w:titlePg/>
          <w:docGrid w:linePitch="326"/>
        </w:sectPr>
      </w:pPr>
      <w:r>
        <w:fldChar w:fldCharType="begin"/>
      </w:r>
      <w:r w:rsidR="00806807">
        <w:instrText xml:space="preserve"> TOC \f \t "QualidadeTitulo1;1;QualidadeTitulo2;2;QualidadeTituloRegraNegocio;2" </w:instrText>
      </w:r>
      <w:r>
        <w:fldChar w:fldCharType="end"/>
      </w:r>
    </w:p>
    <w:p w:rsidR="00806807" w:rsidRDefault="00806807" w:rsidP="00806807">
      <w:pPr>
        <w:spacing w:line="360" w:lineRule="auto"/>
        <w:rPr>
          <w:b/>
          <w:sz w:val="32"/>
          <w:szCs w:val="32"/>
        </w:rPr>
      </w:pPr>
    </w:p>
    <w:p w:rsidR="00806807" w:rsidRDefault="00806807" w:rsidP="00806807">
      <w:pPr>
        <w:spacing w:line="360" w:lineRule="auto"/>
        <w:rPr>
          <w:b/>
          <w:sz w:val="32"/>
          <w:szCs w:val="32"/>
        </w:rPr>
      </w:pPr>
    </w:p>
    <w:p w:rsidR="00806807" w:rsidRDefault="00806807" w:rsidP="00806807">
      <w:pPr>
        <w:spacing w:line="360" w:lineRule="auto"/>
        <w:rPr>
          <w:b/>
          <w:sz w:val="32"/>
          <w:szCs w:val="32"/>
        </w:rPr>
      </w:pPr>
    </w:p>
    <w:p w:rsidR="00806807" w:rsidRDefault="00806807" w:rsidP="00806807">
      <w:pPr>
        <w:spacing w:line="360" w:lineRule="auto"/>
        <w:rPr>
          <w:b/>
          <w:sz w:val="32"/>
          <w:szCs w:val="32"/>
        </w:rPr>
      </w:pPr>
    </w:p>
    <w:p w:rsidR="00806807" w:rsidRDefault="00806807" w:rsidP="00806807">
      <w:pPr>
        <w:spacing w:line="360" w:lineRule="auto"/>
        <w:rPr>
          <w:b/>
          <w:sz w:val="32"/>
          <w:szCs w:val="32"/>
        </w:rPr>
      </w:pPr>
    </w:p>
    <w:p w:rsidR="00806807" w:rsidRDefault="00806807" w:rsidP="00806807">
      <w:pPr>
        <w:spacing w:line="360" w:lineRule="auto"/>
        <w:rPr>
          <w:b/>
          <w:sz w:val="32"/>
          <w:szCs w:val="32"/>
        </w:rPr>
      </w:pPr>
    </w:p>
    <w:p w:rsidR="00806807" w:rsidRDefault="00806807" w:rsidP="00806807">
      <w:pPr>
        <w:spacing w:line="360" w:lineRule="auto"/>
        <w:rPr>
          <w:b/>
          <w:sz w:val="32"/>
          <w:szCs w:val="32"/>
        </w:rPr>
      </w:pPr>
    </w:p>
    <w:p w:rsidR="00806807" w:rsidRDefault="00806807" w:rsidP="00806807">
      <w:pPr>
        <w:spacing w:line="360" w:lineRule="auto"/>
        <w:rPr>
          <w:b/>
          <w:sz w:val="32"/>
          <w:szCs w:val="32"/>
        </w:rPr>
      </w:pPr>
    </w:p>
    <w:p w:rsidR="00806807" w:rsidRDefault="00806807" w:rsidP="00806807">
      <w:pPr>
        <w:spacing w:line="360" w:lineRule="auto"/>
        <w:rPr>
          <w:b/>
          <w:sz w:val="32"/>
          <w:szCs w:val="32"/>
        </w:rPr>
      </w:pPr>
    </w:p>
    <w:p w:rsidR="00806807" w:rsidRDefault="00806807" w:rsidP="00806807">
      <w:pPr>
        <w:spacing w:line="360" w:lineRule="auto"/>
        <w:rPr>
          <w:b/>
          <w:sz w:val="32"/>
          <w:szCs w:val="32"/>
        </w:rPr>
      </w:pPr>
    </w:p>
    <w:p w:rsidR="00806807" w:rsidRDefault="00806807" w:rsidP="00806807">
      <w:pPr>
        <w:spacing w:line="360" w:lineRule="auto"/>
        <w:rPr>
          <w:b/>
          <w:sz w:val="32"/>
          <w:szCs w:val="32"/>
        </w:rPr>
      </w:pPr>
    </w:p>
    <w:p w:rsidR="00806807" w:rsidRDefault="00806807" w:rsidP="00806807">
      <w:pPr>
        <w:spacing w:line="360" w:lineRule="auto"/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Regras de Negócio</w:t>
      </w:r>
    </w:p>
    <w:p w:rsidR="00806807" w:rsidRDefault="00806807" w:rsidP="00806807">
      <w:pPr>
        <w:pStyle w:val="Ttulo1"/>
        <w:numPr>
          <w:ilvl w:val="0"/>
          <w:numId w:val="30"/>
        </w:numPr>
      </w:pPr>
      <w:bookmarkStart w:id="2" w:name="_Toc256084561"/>
      <w:r>
        <w:t>Introdução</w:t>
      </w:r>
      <w:bookmarkEnd w:id="2"/>
    </w:p>
    <w:p w:rsidR="00806807" w:rsidRDefault="00806807" w:rsidP="00806807">
      <w:pPr>
        <w:pStyle w:val="QualidadeTexto"/>
        <w:rPr>
          <w:color w:val="0000FF"/>
        </w:rPr>
      </w:pPr>
      <w:r w:rsidRPr="00050EC1">
        <w:rPr>
          <w:color w:val="auto"/>
        </w:rPr>
        <w:t xml:space="preserve">A finalidade deste documento </w:t>
      </w:r>
      <w:r>
        <w:rPr>
          <w:color w:val="auto"/>
        </w:rPr>
        <w:t xml:space="preserve">é </w:t>
      </w:r>
      <w:r w:rsidRPr="00050EC1">
        <w:rPr>
          <w:color w:val="auto"/>
        </w:rPr>
        <w:t>apresentar de forma clara e objetiva todas as regras de negócio relacionadas ao projet</w:t>
      </w:r>
      <w:r w:rsidR="00855545">
        <w:rPr>
          <w:color w:val="auto"/>
        </w:rPr>
        <w:t>o SISCON – Sistema de Controle de Estoque.</w:t>
      </w:r>
    </w:p>
    <w:p w:rsidR="00806807" w:rsidRDefault="00806807" w:rsidP="00806807">
      <w:pPr>
        <w:pStyle w:val="Ttulo2"/>
        <w:numPr>
          <w:ilvl w:val="1"/>
          <w:numId w:val="30"/>
        </w:numPr>
      </w:pPr>
      <w:bookmarkStart w:id="3" w:name="_Toc256084562"/>
      <w:r>
        <w:t>Objetivo do Sistema</w:t>
      </w:r>
      <w:bookmarkEnd w:id="3"/>
    </w:p>
    <w:p w:rsidR="00855545" w:rsidRDefault="00855545" w:rsidP="0019215F">
      <w:pPr>
        <w:pStyle w:val="arial"/>
        <w:spacing w:line="360" w:lineRule="auto"/>
        <w:ind w:firstLine="720"/>
        <w:jc w:val="both"/>
        <w:rPr>
          <w:rFonts w:ascii="Arial" w:hAnsi="Arial" w:cs="Arial"/>
          <w:sz w:val="20"/>
          <w:szCs w:val="20"/>
        </w:rPr>
      </w:pPr>
      <w:r w:rsidRPr="00855545">
        <w:rPr>
          <w:rFonts w:ascii="Arial" w:hAnsi="Arial" w:cs="Arial"/>
          <w:sz w:val="20"/>
          <w:szCs w:val="20"/>
        </w:rPr>
        <w:t>O projeto SISCON tem o objetivo de controlar o</w:t>
      </w:r>
      <w:proofErr w:type="gramStart"/>
      <w:r w:rsidRPr="00855545">
        <w:rPr>
          <w:rFonts w:ascii="Arial" w:hAnsi="Arial" w:cs="Arial"/>
          <w:sz w:val="20"/>
          <w:szCs w:val="20"/>
        </w:rPr>
        <w:t xml:space="preserve">  </w:t>
      </w:r>
      <w:proofErr w:type="gramEnd"/>
      <w:r w:rsidRPr="00855545">
        <w:rPr>
          <w:rFonts w:ascii="Arial" w:hAnsi="Arial" w:cs="Arial"/>
          <w:sz w:val="20"/>
          <w:szCs w:val="20"/>
        </w:rPr>
        <w:t>gerenciamento de vendas para facilitar o controle de entrada e saída de livros e produtos da livraria</w:t>
      </w:r>
      <w:r>
        <w:rPr>
          <w:rFonts w:ascii="Arial" w:hAnsi="Arial" w:cs="Arial"/>
          <w:sz w:val="20"/>
          <w:szCs w:val="20"/>
        </w:rPr>
        <w:t>.</w:t>
      </w:r>
    </w:p>
    <w:p w:rsidR="00855545" w:rsidRPr="00855545" w:rsidRDefault="00855545" w:rsidP="0019215F">
      <w:pPr>
        <w:pStyle w:val="RUPInstrues"/>
        <w:spacing w:before="0" w:after="120" w:line="360" w:lineRule="auto"/>
        <w:ind w:right="-568" w:firstLine="720"/>
        <w:rPr>
          <w:i w:val="0"/>
          <w:color w:val="000000"/>
          <w:sz w:val="20"/>
        </w:rPr>
      </w:pPr>
      <w:r>
        <w:rPr>
          <w:i w:val="0"/>
          <w:color w:val="000000"/>
          <w:sz w:val="20"/>
        </w:rPr>
        <w:t>O s</w:t>
      </w:r>
      <w:r w:rsidR="0019215F">
        <w:rPr>
          <w:i w:val="0"/>
          <w:color w:val="000000"/>
          <w:sz w:val="20"/>
        </w:rPr>
        <w:t>oftware que possibilitará</w:t>
      </w:r>
      <w:proofErr w:type="gramStart"/>
      <w:r w:rsidR="0019215F">
        <w:rPr>
          <w:i w:val="0"/>
          <w:color w:val="000000"/>
          <w:sz w:val="20"/>
        </w:rPr>
        <w:t xml:space="preserve"> </w:t>
      </w:r>
      <w:r w:rsidRPr="00855545">
        <w:rPr>
          <w:i w:val="0"/>
          <w:color w:val="000000"/>
          <w:sz w:val="20"/>
        </w:rPr>
        <w:t xml:space="preserve"> </w:t>
      </w:r>
      <w:proofErr w:type="gramEnd"/>
      <w:r w:rsidRPr="00855545">
        <w:rPr>
          <w:i w:val="0"/>
          <w:color w:val="000000"/>
          <w:sz w:val="20"/>
        </w:rPr>
        <w:t>ao usuário controlar entrada e saída dos produtos, emitir relatórios mensais de movimentação, incluindo movimentação bancária, controlar movimentação financeira do estabelecimento.</w:t>
      </w:r>
    </w:p>
    <w:p w:rsidR="00855545" w:rsidRPr="0019215F" w:rsidRDefault="0019215F" w:rsidP="0019215F">
      <w:pPr>
        <w:spacing w:line="360" w:lineRule="auto"/>
        <w:ind w:right="-568" w:firstLine="720"/>
        <w:jc w:val="both"/>
        <w:rPr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Disponibilizará também o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855545" w:rsidRPr="0085554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End"/>
      <w:r w:rsidR="00855545" w:rsidRPr="00855545">
        <w:rPr>
          <w:rFonts w:ascii="Arial" w:hAnsi="Arial" w:cs="Arial"/>
          <w:color w:val="000000"/>
          <w:sz w:val="20"/>
          <w:szCs w:val="20"/>
        </w:rPr>
        <w:t>control</w:t>
      </w:r>
      <w:r>
        <w:rPr>
          <w:rFonts w:ascii="Arial" w:hAnsi="Arial" w:cs="Arial"/>
          <w:color w:val="000000"/>
          <w:sz w:val="20"/>
          <w:szCs w:val="20"/>
        </w:rPr>
        <w:t xml:space="preserve">e de </w:t>
      </w:r>
      <w:r w:rsidR="00855545" w:rsidRPr="00855545">
        <w:rPr>
          <w:rFonts w:ascii="Arial" w:hAnsi="Arial" w:cs="Arial"/>
          <w:color w:val="000000"/>
          <w:sz w:val="20"/>
          <w:szCs w:val="20"/>
        </w:rPr>
        <w:t xml:space="preserve">estoques </w:t>
      </w:r>
      <w:r>
        <w:rPr>
          <w:rFonts w:ascii="Arial" w:hAnsi="Arial" w:cs="Arial"/>
          <w:color w:val="000000"/>
          <w:sz w:val="20"/>
          <w:szCs w:val="20"/>
        </w:rPr>
        <w:t>de produtos mês a mês, gerencia</w:t>
      </w:r>
      <w:r w:rsidR="00855545" w:rsidRPr="00855545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d</w:t>
      </w:r>
      <w:r w:rsidR="00855545" w:rsidRPr="00855545">
        <w:rPr>
          <w:rFonts w:ascii="Arial" w:hAnsi="Arial" w:cs="Arial"/>
          <w:color w:val="000000"/>
          <w:sz w:val="20"/>
          <w:szCs w:val="20"/>
        </w:rPr>
        <w:t>os usuários do sistema, disponibilizando acesso de acordo com o perfil. Gerencia</w:t>
      </w:r>
      <w:r>
        <w:rPr>
          <w:rFonts w:ascii="Arial" w:hAnsi="Arial" w:cs="Arial"/>
          <w:color w:val="000000"/>
          <w:sz w:val="20"/>
          <w:szCs w:val="20"/>
        </w:rPr>
        <w:t xml:space="preserve"> de</w:t>
      </w:r>
      <w:proofErr w:type="gramStart"/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855545" w:rsidRPr="00855545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gramEnd"/>
      <w:r w:rsidR="00855545" w:rsidRPr="00855545">
        <w:rPr>
          <w:rFonts w:ascii="Arial" w:hAnsi="Arial" w:cs="Arial"/>
          <w:color w:val="000000"/>
          <w:sz w:val="20"/>
          <w:szCs w:val="20"/>
        </w:rPr>
        <w:t>clientes cadastrados disponibilizando os produtos consum</w:t>
      </w:r>
      <w:r>
        <w:rPr>
          <w:rFonts w:ascii="Arial" w:hAnsi="Arial" w:cs="Arial"/>
          <w:color w:val="000000"/>
          <w:sz w:val="20"/>
          <w:szCs w:val="20"/>
        </w:rPr>
        <w:t xml:space="preserve">idos todos os meses e encomenda de </w:t>
      </w:r>
      <w:r w:rsidR="00855545" w:rsidRPr="00855545">
        <w:rPr>
          <w:rFonts w:ascii="Arial" w:hAnsi="Arial" w:cs="Arial"/>
          <w:color w:val="000000"/>
          <w:sz w:val="20"/>
          <w:szCs w:val="20"/>
        </w:rPr>
        <w:t xml:space="preserve"> um produto que não conste no estoque</w:t>
      </w:r>
      <w:r w:rsidR="00855545">
        <w:rPr>
          <w:color w:val="000000"/>
          <w:sz w:val="24"/>
          <w:szCs w:val="24"/>
        </w:rPr>
        <w:t>.</w:t>
      </w:r>
    </w:p>
    <w:p w:rsidR="00806807" w:rsidRDefault="00806807" w:rsidP="00806807">
      <w:pPr>
        <w:pStyle w:val="Ttulo1"/>
        <w:keepNext w:val="0"/>
        <w:numPr>
          <w:ilvl w:val="0"/>
          <w:numId w:val="30"/>
        </w:numPr>
        <w:spacing w:before="425" w:after="283" w:line="360" w:lineRule="auto"/>
        <w:jc w:val="left"/>
      </w:pPr>
      <w:bookmarkStart w:id="4" w:name="_Toc256084563"/>
      <w:r>
        <w:t>Regras de</w:t>
      </w:r>
      <w:r w:rsidRPr="0019215F">
        <w:rPr>
          <w:b w:val="0"/>
        </w:rPr>
        <w:t xml:space="preserve"> </w:t>
      </w:r>
      <w:r>
        <w:t>Negócio</w:t>
      </w:r>
      <w:bookmarkEnd w:id="4"/>
    </w:p>
    <w:p w:rsidR="00806807" w:rsidRDefault="00327DF1" w:rsidP="00806807">
      <w:pPr>
        <w:pStyle w:val="Ttulo2"/>
        <w:keepNext w:val="0"/>
        <w:numPr>
          <w:ilvl w:val="0"/>
          <w:numId w:val="29"/>
        </w:numPr>
        <w:tabs>
          <w:tab w:val="left" w:pos="993"/>
        </w:tabs>
        <w:spacing w:before="283" w:after="283" w:line="360" w:lineRule="auto"/>
        <w:ind w:left="284" w:firstLine="0"/>
        <w:jc w:val="left"/>
      </w:pPr>
      <w:r>
        <w:t>Permissão para Cadastrar um Administrador</w:t>
      </w:r>
    </w:p>
    <w:tbl>
      <w:tblPr>
        <w:tblW w:w="5000" w:type="pct"/>
        <w:jc w:val="right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92"/>
        <w:gridCol w:w="7755"/>
      </w:tblGrid>
      <w:tr w:rsidR="00806807" w:rsidTr="00990F70">
        <w:trPr>
          <w:cantSplit/>
          <w:jc w:val="right"/>
        </w:trPr>
        <w:tc>
          <w:tcPr>
            <w:tcW w:w="102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06807" w:rsidRDefault="00806807" w:rsidP="00990F70">
            <w:pPr>
              <w:pStyle w:val="QualidadeTabela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Descrição:</w:t>
            </w:r>
          </w:p>
        </w:tc>
        <w:tc>
          <w:tcPr>
            <w:tcW w:w="397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6807" w:rsidRPr="00327DF1" w:rsidRDefault="00327DF1" w:rsidP="00327DF1">
            <w:pPr>
              <w:pStyle w:val="QualidadeTabelas"/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Somente</w:t>
            </w:r>
            <w:proofErr w:type="gramStart"/>
            <w:r>
              <w:rPr>
                <w:color w:val="auto"/>
              </w:rPr>
              <w:t xml:space="preserve">  </w:t>
            </w:r>
            <w:proofErr w:type="gramEnd"/>
            <w:r>
              <w:rPr>
                <w:color w:val="auto"/>
              </w:rPr>
              <w:t>os administradores do sistema podem manter outro administrador. Os colaboradores poderão manter todos os demais perfis, exceto Administrador.</w:t>
            </w:r>
          </w:p>
        </w:tc>
      </w:tr>
      <w:tr w:rsidR="00806807" w:rsidTr="00990F70">
        <w:trPr>
          <w:cantSplit/>
          <w:jc w:val="right"/>
        </w:trPr>
        <w:tc>
          <w:tcPr>
            <w:tcW w:w="1022" w:type="pct"/>
            <w:tcBorders>
              <w:left w:val="single" w:sz="1" w:space="0" w:color="000000"/>
              <w:bottom w:val="single" w:sz="1" w:space="0" w:color="000000"/>
            </w:tcBorders>
          </w:tcPr>
          <w:p w:rsidR="00806807" w:rsidRDefault="00806807" w:rsidP="00990F70">
            <w:pPr>
              <w:pStyle w:val="QualidadeTabelas"/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Rastreabilidade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978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6807" w:rsidRPr="00327DF1" w:rsidRDefault="00327DF1" w:rsidP="00990F70">
            <w:pPr>
              <w:pStyle w:val="QualidadeTabelas"/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UCS – Manter Colaborador – Pré Condições – Perfil de acesso.</w:t>
            </w:r>
          </w:p>
        </w:tc>
      </w:tr>
    </w:tbl>
    <w:p w:rsidR="003945E5" w:rsidRPr="00F80B27" w:rsidRDefault="00F80B27" w:rsidP="00F80B27">
      <w:pPr>
        <w:pStyle w:val="Ttulo1"/>
        <w:keepNext w:val="0"/>
        <w:tabs>
          <w:tab w:val="clear" w:pos="0"/>
        </w:tabs>
        <w:spacing w:before="425" w:after="283" w:line="360" w:lineRule="auto"/>
        <w:ind w:firstLine="284"/>
        <w:jc w:val="left"/>
        <w:rPr>
          <w:sz w:val="20"/>
        </w:rPr>
      </w:pPr>
      <w:bookmarkStart w:id="5" w:name="_Toc256084565"/>
      <w:r w:rsidRPr="00F80B27">
        <w:rPr>
          <w:sz w:val="20"/>
        </w:rPr>
        <w:t xml:space="preserve">RN2. </w:t>
      </w:r>
      <w:r>
        <w:rPr>
          <w:sz w:val="20"/>
        </w:rPr>
        <w:t xml:space="preserve"> Permissão para cancelar uma venda </w:t>
      </w:r>
      <w:proofErr w:type="spellStart"/>
      <w:r>
        <w:rPr>
          <w:sz w:val="20"/>
        </w:rPr>
        <w:t>Venda</w:t>
      </w:r>
      <w:proofErr w:type="spellEnd"/>
    </w:p>
    <w:tbl>
      <w:tblPr>
        <w:tblW w:w="5000" w:type="pct"/>
        <w:jc w:val="right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992"/>
        <w:gridCol w:w="7755"/>
      </w:tblGrid>
      <w:tr w:rsidR="003945E5" w:rsidTr="00026383">
        <w:trPr>
          <w:cantSplit/>
          <w:jc w:val="right"/>
        </w:trPr>
        <w:tc>
          <w:tcPr>
            <w:tcW w:w="1022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945E5" w:rsidRDefault="003945E5" w:rsidP="00026383">
            <w:pPr>
              <w:pStyle w:val="QualidadeTabelas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Descrição:</w:t>
            </w:r>
          </w:p>
        </w:tc>
        <w:tc>
          <w:tcPr>
            <w:tcW w:w="3978" w:type="pc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45E5" w:rsidRPr="00327DF1" w:rsidRDefault="00F80B27" w:rsidP="00026383">
            <w:pPr>
              <w:pStyle w:val="QualidadeTabelas"/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Para cancelar uma venda é necessário informar a senha do Administrador</w:t>
            </w:r>
          </w:p>
        </w:tc>
      </w:tr>
      <w:tr w:rsidR="003945E5" w:rsidTr="00026383">
        <w:trPr>
          <w:cantSplit/>
          <w:jc w:val="right"/>
        </w:trPr>
        <w:tc>
          <w:tcPr>
            <w:tcW w:w="1022" w:type="pct"/>
            <w:tcBorders>
              <w:left w:val="single" w:sz="1" w:space="0" w:color="000000"/>
              <w:bottom w:val="single" w:sz="1" w:space="0" w:color="000000"/>
            </w:tcBorders>
          </w:tcPr>
          <w:p w:rsidR="003945E5" w:rsidRDefault="003945E5" w:rsidP="00026383">
            <w:pPr>
              <w:pStyle w:val="QualidadeTabelas"/>
              <w:spacing w:line="360" w:lineRule="auto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Rastreabilidade</w:t>
            </w:r>
            <w:proofErr w:type="spellEnd"/>
            <w:r>
              <w:rPr>
                <w:b/>
                <w:bCs/>
              </w:rPr>
              <w:t>:</w:t>
            </w:r>
          </w:p>
        </w:tc>
        <w:tc>
          <w:tcPr>
            <w:tcW w:w="3978" w:type="pc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945E5" w:rsidRPr="00327DF1" w:rsidRDefault="00F80B27" w:rsidP="00026383">
            <w:pPr>
              <w:pStyle w:val="QualidadeTabelas"/>
              <w:spacing w:line="360" w:lineRule="auto"/>
              <w:rPr>
                <w:color w:val="auto"/>
              </w:rPr>
            </w:pPr>
            <w:r>
              <w:rPr>
                <w:color w:val="auto"/>
              </w:rPr>
              <w:t>UCS – Executar Vendas – FA3 – passo 3.</w:t>
            </w:r>
            <w:r w:rsidR="009E3B48">
              <w:rPr>
                <w:color w:val="auto"/>
              </w:rPr>
              <w:t>s</w:t>
            </w:r>
          </w:p>
        </w:tc>
      </w:tr>
    </w:tbl>
    <w:p w:rsidR="003945E5" w:rsidRPr="003945E5" w:rsidRDefault="003945E5" w:rsidP="003945E5">
      <w:pPr>
        <w:pStyle w:val="Normal1"/>
      </w:pPr>
    </w:p>
    <w:p w:rsidR="00806807" w:rsidRDefault="00806807" w:rsidP="00806807">
      <w:pPr>
        <w:pStyle w:val="Ttulo1"/>
        <w:keepNext w:val="0"/>
        <w:numPr>
          <w:ilvl w:val="0"/>
          <w:numId w:val="30"/>
        </w:numPr>
        <w:spacing w:before="425" w:after="283" w:line="360" w:lineRule="auto"/>
        <w:jc w:val="left"/>
      </w:pPr>
      <w:r>
        <w:t>Observações</w:t>
      </w:r>
      <w:bookmarkEnd w:id="5"/>
    </w:p>
    <w:p w:rsidR="00806807" w:rsidRPr="0019215F" w:rsidRDefault="0019215F" w:rsidP="0019215F">
      <w:pPr>
        <w:pStyle w:val="QualidadeTexto"/>
        <w:ind w:firstLine="360"/>
        <w:rPr>
          <w:color w:val="auto"/>
        </w:rPr>
      </w:pPr>
      <w:r w:rsidRPr="0019215F">
        <w:rPr>
          <w:color w:val="auto"/>
        </w:rPr>
        <w:t>Esta seção não se aplica.</w:t>
      </w:r>
    </w:p>
    <w:p w:rsidR="00806807" w:rsidRPr="00771A0F" w:rsidRDefault="00806807" w:rsidP="00806807">
      <w:pPr>
        <w:pStyle w:val="Ttulo1"/>
        <w:keepNext w:val="0"/>
        <w:numPr>
          <w:ilvl w:val="0"/>
          <w:numId w:val="30"/>
        </w:numPr>
        <w:spacing w:before="425" w:after="283" w:line="360" w:lineRule="auto"/>
        <w:jc w:val="left"/>
      </w:pPr>
      <w:bookmarkStart w:id="6" w:name="_Toc256084566"/>
      <w:r w:rsidRPr="00771A0F">
        <w:t>Referências</w:t>
      </w:r>
      <w:bookmarkEnd w:id="6"/>
    </w:p>
    <w:tbl>
      <w:tblPr>
        <w:tblW w:w="5000" w:type="pct"/>
        <w:tblCellMar>
          <w:left w:w="70" w:type="dxa"/>
          <w:right w:w="70" w:type="dxa"/>
        </w:tblCellMar>
        <w:tblLook w:val="0000"/>
      </w:tblPr>
      <w:tblGrid>
        <w:gridCol w:w="751"/>
        <w:gridCol w:w="6547"/>
        <w:gridCol w:w="2479"/>
      </w:tblGrid>
      <w:tr w:rsidR="00806807" w:rsidRPr="0091490A" w:rsidTr="00990F70">
        <w:trPr>
          <w:trHeight w:val="237"/>
        </w:trPr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06807" w:rsidRPr="0091490A" w:rsidRDefault="00806807" w:rsidP="00990F70">
            <w:pPr>
              <w:pStyle w:val="QualidadeTabelas"/>
              <w:spacing w:line="360" w:lineRule="auto"/>
              <w:jc w:val="both"/>
              <w:rPr>
                <w:rFonts w:cs="Arial"/>
              </w:rPr>
            </w:pPr>
            <w:r w:rsidRPr="0091490A">
              <w:rPr>
                <w:rFonts w:cs="Arial"/>
              </w:rPr>
              <w:lastRenderedPageBreak/>
              <w:t>REF1.</w:t>
            </w:r>
          </w:p>
        </w:tc>
        <w:tc>
          <w:tcPr>
            <w:tcW w:w="33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807" w:rsidRPr="0091490A" w:rsidRDefault="00806807" w:rsidP="00990F70">
            <w:pPr>
              <w:pStyle w:val="QualidadeTabelas"/>
              <w:spacing w:line="360" w:lineRule="auto"/>
              <w:jc w:val="both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&lt;Descrição da referência&gt;</w:t>
            </w: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807" w:rsidRPr="0091490A" w:rsidRDefault="00806807" w:rsidP="00990F70">
            <w:pPr>
              <w:pStyle w:val="QualidadeTabelas"/>
              <w:spacing w:line="360" w:lineRule="auto"/>
              <w:jc w:val="both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&lt;Versão do documento&gt;</w:t>
            </w:r>
          </w:p>
        </w:tc>
      </w:tr>
      <w:tr w:rsidR="00806807" w:rsidRPr="0091490A" w:rsidTr="00990F70">
        <w:tc>
          <w:tcPr>
            <w:tcW w:w="38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806807" w:rsidRPr="0091490A" w:rsidRDefault="00806807" w:rsidP="00990F70">
            <w:pPr>
              <w:pStyle w:val="QualidadeTabelas"/>
              <w:spacing w:line="360" w:lineRule="auto"/>
              <w:jc w:val="both"/>
              <w:rPr>
                <w:rFonts w:cs="Arial"/>
              </w:rPr>
            </w:pPr>
            <w:r w:rsidRPr="0091490A">
              <w:rPr>
                <w:rFonts w:cs="Arial"/>
              </w:rPr>
              <w:t>REF2.</w:t>
            </w:r>
          </w:p>
        </w:tc>
        <w:tc>
          <w:tcPr>
            <w:tcW w:w="33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807" w:rsidRPr="0091490A" w:rsidRDefault="00806807" w:rsidP="00990F70">
            <w:pPr>
              <w:pStyle w:val="QualidadeTabelas"/>
              <w:spacing w:line="360" w:lineRule="auto"/>
              <w:jc w:val="both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&lt;Descrição da referência&gt;</w:t>
            </w:r>
          </w:p>
        </w:tc>
        <w:tc>
          <w:tcPr>
            <w:tcW w:w="12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06807" w:rsidRPr="0091490A" w:rsidRDefault="00806807" w:rsidP="00990F70">
            <w:pPr>
              <w:pStyle w:val="QualidadeTabelas"/>
              <w:spacing w:line="360" w:lineRule="auto"/>
              <w:jc w:val="both"/>
              <w:rPr>
                <w:rFonts w:cs="Arial"/>
                <w:color w:val="0000FF"/>
              </w:rPr>
            </w:pPr>
            <w:r>
              <w:rPr>
                <w:rFonts w:cs="Arial"/>
                <w:color w:val="0000FF"/>
              </w:rPr>
              <w:t>&lt;Versão do documento&gt;</w:t>
            </w:r>
          </w:p>
        </w:tc>
      </w:tr>
    </w:tbl>
    <w:p w:rsidR="00806807" w:rsidRDefault="00806807" w:rsidP="00806807">
      <w:pPr>
        <w:pStyle w:val="Ttulo1"/>
        <w:tabs>
          <w:tab w:val="clear" w:pos="0"/>
        </w:tabs>
        <w:ind w:left="720"/>
      </w:pPr>
      <w:bookmarkStart w:id="7" w:name="_Toc256084567"/>
    </w:p>
    <w:p w:rsidR="00806807" w:rsidRDefault="00806807" w:rsidP="00806807">
      <w:pPr>
        <w:pStyle w:val="Normal1"/>
      </w:pPr>
    </w:p>
    <w:p w:rsidR="00806807" w:rsidRDefault="00806807" w:rsidP="00806807">
      <w:pPr>
        <w:pStyle w:val="Normal1"/>
      </w:pPr>
    </w:p>
    <w:p w:rsidR="00806807" w:rsidRDefault="00806807" w:rsidP="00806807">
      <w:pPr>
        <w:pStyle w:val="Normal1"/>
      </w:pPr>
    </w:p>
    <w:p w:rsidR="00806807" w:rsidRDefault="00806807" w:rsidP="00806807">
      <w:pPr>
        <w:pStyle w:val="Normal1"/>
      </w:pPr>
    </w:p>
    <w:p w:rsidR="00806807" w:rsidRDefault="00806807" w:rsidP="00806807">
      <w:pPr>
        <w:pStyle w:val="Normal1"/>
      </w:pPr>
    </w:p>
    <w:p w:rsidR="00806807" w:rsidRDefault="00806807" w:rsidP="00806807">
      <w:pPr>
        <w:pStyle w:val="Normal1"/>
      </w:pPr>
    </w:p>
    <w:p w:rsidR="00806807" w:rsidRDefault="00806807" w:rsidP="00806807">
      <w:pPr>
        <w:pStyle w:val="Normal1"/>
      </w:pPr>
    </w:p>
    <w:p w:rsidR="00806807" w:rsidRDefault="00806807" w:rsidP="00806807">
      <w:pPr>
        <w:pStyle w:val="Normal1"/>
      </w:pPr>
    </w:p>
    <w:p w:rsidR="00806807" w:rsidRDefault="00806807" w:rsidP="00806807">
      <w:pPr>
        <w:pStyle w:val="Normal1"/>
      </w:pPr>
    </w:p>
    <w:p w:rsidR="00806807" w:rsidRDefault="00806807" w:rsidP="00806807">
      <w:pPr>
        <w:pStyle w:val="Normal1"/>
      </w:pPr>
    </w:p>
    <w:p w:rsidR="00806807" w:rsidRDefault="00806807" w:rsidP="00806807">
      <w:pPr>
        <w:pStyle w:val="Normal1"/>
      </w:pPr>
    </w:p>
    <w:p w:rsidR="00806807" w:rsidRDefault="00806807" w:rsidP="00806807">
      <w:pPr>
        <w:pStyle w:val="Normal1"/>
      </w:pPr>
    </w:p>
    <w:p w:rsidR="00806807" w:rsidRDefault="00806807" w:rsidP="00806807">
      <w:pPr>
        <w:pStyle w:val="Normal1"/>
      </w:pPr>
    </w:p>
    <w:p w:rsidR="00806807" w:rsidRDefault="00806807" w:rsidP="00806807">
      <w:pPr>
        <w:pStyle w:val="Normal1"/>
      </w:pPr>
    </w:p>
    <w:p w:rsidR="00806807" w:rsidRDefault="00806807" w:rsidP="00806807">
      <w:pPr>
        <w:pStyle w:val="Normal1"/>
      </w:pPr>
    </w:p>
    <w:p w:rsidR="00806807" w:rsidRDefault="00806807" w:rsidP="00806807">
      <w:pPr>
        <w:pStyle w:val="Normal1"/>
      </w:pPr>
    </w:p>
    <w:p w:rsidR="00806807" w:rsidRDefault="00806807" w:rsidP="00806807">
      <w:pPr>
        <w:pStyle w:val="Normal1"/>
      </w:pPr>
    </w:p>
    <w:p w:rsidR="00806807" w:rsidRDefault="00806807" w:rsidP="00806807">
      <w:pPr>
        <w:pStyle w:val="Normal1"/>
      </w:pPr>
    </w:p>
    <w:p w:rsidR="00806807" w:rsidRDefault="00806807" w:rsidP="00806807">
      <w:pPr>
        <w:pStyle w:val="Normal1"/>
      </w:pPr>
    </w:p>
    <w:p w:rsidR="00806807" w:rsidRDefault="00806807" w:rsidP="00806807">
      <w:pPr>
        <w:pStyle w:val="Normal1"/>
      </w:pPr>
    </w:p>
    <w:p w:rsidR="00806807" w:rsidRDefault="00806807" w:rsidP="00806807">
      <w:pPr>
        <w:pStyle w:val="Normal1"/>
      </w:pPr>
    </w:p>
    <w:p w:rsidR="00806807" w:rsidRDefault="00806807" w:rsidP="00806807">
      <w:pPr>
        <w:pStyle w:val="Normal1"/>
      </w:pPr>
    </w:p>
    <w:p w:rsidR="00806807" w:rsidRDefault="00806807" w:rsidP="00806807">
      <w:pPr>
        <w:pStyle w:val="Normal1"/>
      </w:pPr>
    </w:p>
    <w:p w:rsidR="00806807" w:rsidRDefault="00806807" w:rsidP="00806807">
      <w:pPr>
        <w:pStyle w:val="Normal1"/>
      </w:pPr>
    </w:p>
    <w:p w:rsidR="00806807" w:rsidRDefault="00806807" w:rsidP="00806807">
      <w:pPr>
        <w:pStyle w:val="Normal1"/>
      </w:pPr>
    </w:p>
    <w:p w:rsidR="00806807" w:rsidRDefault="00806807" w:rsidP="00806807">
      <w:pPr>
        <w:pStyle w:val="Normal1"/>
      </w:pPr>
    </w:p>
    <w:p w:rsidR="00806807" w:rsidRDefault="00806807" w:rsidP="00806807">
      <w:pPr>
        <w:pStyle w:val="Normal1"/>
      </w:pPr>
    </w:p>
    <w:p w:rsidR="00806807" w:rsidRDefault="00806807" w:rsidP="00806807">
      <w:pPr>
        <w:pStyle w:val="Normal1"/>
      </w:pPr>
    </w:p>
    <w:p w:rsidR="00806807" w:rsidRDefault="00806807" w:rsidP="00806807">
      <w:pPr>
        <w:pStyle w:val="Normal1"/>
      </w:pPr>
    </w:p>
    <w:p w:rsidR="00806807" w:rsidRDefault="00806807" w:rsidP="00806807">
      <w:pPr>
        <w:pStyle w:val="Normal1"/>
      </w:pPr>
    </w:p>
    <w:p w:rsidR="00806807" w:rsidRDefault="00806807" w:rsidP="00806807">
      <w:pPr>
        <w:pStyle w:val="Normal1"/>
      </w:pPr>
    </w:p>
    <w:p w:rsidR="00806807" w:rsidRDefault="00806807" w:rsidP="00806807">
      <w:pPr>
        <w:pStyle w:val="Normal1"/>
      </w:pPr>
    </w:p>
    <w:p w:rsidR="00806807" w:rsidRDefault="00806807" w:rsidP="00806807">
      <w:pPr>
        <w:pStyle w:val="Normal1"/>
      </w:pPr>
    </w:p>
    <w:p w:rsidR="00806807" w:rsidRDefault="00806807" w:rsidP="00806807">
      <w:pPr>
        <w:pStyle w:val="Normal1"/>
      </w:pPr>
    </w:p>
    <w:p w:rsidR="00806807" w:rsidRPr="00806807" w:rsidRDefault="00806807" w:rsidP="00806807">
      <w:pPr>
        <w:pStyle w:val="Normal1"/>
      </w:pPr>
    </w:p>
    <w:p w:rsidR="001F4C24" w:rsidRDefault="001F4C24" w:rsidP="00806807">
      <w:pPr>
        <w:pStyle w:val="Ttulo1"/>
        <w:numPr>
          <w:ilvl w:val="0"/>
          <w:numId w:val="30"/>
        </w:numPr>
        <w:spacing w:line="360" w:lineRule="auto"/>
        <w:jc w:val="left"/>
        <w:rPr>
          <w:rFonts w:ascii="Times New Roman" w:hAnsi="Times New Roman"/>
          <w:sz w:val="28"/>
          <w:szCs w:val="28"/>
        </w:rPr>
      </w:pPr>
      <w:bookmarkStart w:id="8" w:name="_Editar_Usuário"/>
      <w:bookmarkStart w:id="9" w:name="_Toc261272855"/>
      <w:bookmarkStart w:id="10" w:name="_Toc289627006"/>
      <w:bookmarkEnd w:id="7"/>
      <w:bookmarkEnd w:id="0"/>
      <w:bookmarkEnd w:id="1"/>
      <w:bookmarkEnd w:id="8"/>
      <w:r>
        <w:rPr>
          <w:rFonts w:ascii="Times New Roman" w:hAnsi="Times New Roman"/>
          <w:sz w:val="28"/>
          <w:szCs w:val="28"/>
        </w:rPr>
        <w:t>Assinaturas</w:t>
      </w:r>
      <w:bookmarkEnd w:id="9"/>
      <w:bookmarkEnd w:id="10"/>
    </w:p>
    <w:tbl>
      <w:tblPr>
        <w:tblW w:w="26047" w:type="dxa"/>
        <w:tblInd w:w="108" w:type="dxa"/>
        <w:tblLayout w:type="fixed"/>
        <w:tblLook w:val="0000"/>
      </w:tblPr>
      <w:tblGrid>
        <w:gridCol w:w="8647"/>
        <w:gridCol w:w="7621"/>
        <w:gridCol w:w="7621"/>
        <w:gridCol w:w="2158"/>
      </w:tblGrid>
      <w:tr w:rsidR="00023D5C" w:rsidTr="00023D5C">
        <w:trPr>
          <w:trHeight w:val="2508"/>
        </w:trPr>
        <w:tc>
          <w:tcPr>
            <w:tcW w:w="8647" w:type="dxa"/>
          </w:tcPr>
          <w:p w:rsidR="00023D5C" w:rsidRPr="00B54D1D" w:rsidRDefault="00023D5C" w:rsidP="002B613F">
            <w:pPr>
              <w:pStyle w:val="RUPCorpo1"/>
              <w:spacing w:before="0" w:after="120" w:line="240" w:lineRule="atLeas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 w:rsidRPr="00B54D1D">
              <w:rPr>
                <w:rFonts w:ascii="Times New Roman" w:hAnsi="Times New Roman"/>
                <w:sz w:val="24"/>
                <w:szCs w:val="24"/>
              </w:rPr>
              <w:t>Esta seção apresenta todas as referências utilizadas neste documento.</w:t>
            </w:r>
          </w:p>
          <w:p w:rsidR="00023D5C" w:rsidRPr="00B54D1D" w:rsidRDefault="00023D5C" w:rsidP="00433E4E">
            <w:pPr>
              <w:pStyle w:val="RUPCorpo1"/>
              <w:tabs>
                <w:tab w:val="left" w:pos="1230"/>
              </w:tabs>
              <w:spacing w:before="0" w:after="120" w:line="240" w:lineRule="atLeast"/>
              <w:ind w:left="36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433E4E">
              <w:rPr>
                <w:rFonts w:ascii="Times New Roman" w:hAnsi="Times New Roman"/>
                <w:sz w:val="24"/>
                <w:szCs w:val="24"/>
              </w:rPr>
              <w:tab/>
            </w:r>
          </w:p>
          <w:tbl>
            <w:tblPr>
              <w:tblW w:w="0" w:type="auto"/>
              <w:tblLayout w:type="fixed"/>
              <w:tblLook w:val="01E0"/>
            </w:tblPr>
            <w:tblGrid>
              <w:gridCol w:w="1493"/>
              <w:gridCol w:w="1493"/>
              <w:gridCol w:w="1494"/>
              <w:gridCol w:w="1801"/>
              <w:gridCol w:w="1493"/>
              <w:gridCol w:w="1494"/>
            </w:tblGrid>
            <w:tr w:rsidR="00023D5C" w:rsidRPr="00B54D1D" w:rsidTr="002B613F">
              <w:tc>
                <w:tcPr>
                  <w:tcW w:w="4480" w:type="dxa"/>
                  <w:gridSpan w:val="3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Data: ___/___/______</w:t>
                  </w:r>
                </w:p>
              </w:tc>
              <w:tc>
                <w:tcPr>
                  <w:tcW w:w="4788" w:type="dxa"/>
                  <w:gridSpan w:val="3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Data: ___/___/______</w:t>
                  </w:r>
                </w:p>
              </w:tc>
            </w:tr>
            <w:tr w:rsidR="00023D5C" w:rsidRPr="00B54D1D" w:rsidTr="002B613F"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23D5C" w:rsidRPr="00B54D1D" w:rsidTr="002B613F"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23D5C" w:rsidRPr="00F31C5F" w:rsidTr="002B613F">
              <w:tc>
                <w:tcPr>
                  <w:tcW w:w="4480" w:type="dxa"/>
                  <w:gridSpan w:val="3"/>
                </w:tcPr>
                <w:p w:rsidR="00023D5C" w:rsidRPr="00B54D1D" w:rsidRDefault="00023D5C" w:rsidP="002B613F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54D1D">
                    <w:rPr>
                      <w:b/>
                      <w:color w:val="000000"/>
                      <w:sz w:val="24"/>
                      <w:szCs w:val="24"/>
                    </w:rPr>
                    <w:t>______________________</w:t>
                  </w:r>
                </w:p>
                <w:p w:rsidR="00023D5C" w:rsidRPr="00B54D1D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Analista</w:t>
                  </w:r>
                </w:p>
                <w:p w:rsidR="00023D5C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lastRenderedPageBreak/>
                    <w:t>Edirley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Oliveira Sousa</w:t>
                  </w:r>
                </w:p>
                <w:p w:rsidR="00023D5C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023D5C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023D5C" w:rsidRPr="00B54D1D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788" w:type="dxa"/>
                  <w:gridSpan w:val="3"/>
                </w:tcPr>
                <w:p w:rsidR="00023D5C" w:rsidRPr="005B320E" w:rsidRDefault="00023D5C" w:rsidP="002B613F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5B320E">
                    <w:rPr>
                      <w:b/>
                      <w:color w:val="000000"/>
                      <w:sz w:val="24"/>
                      <w:szCs w:val="24"/>
                    </w:rPr>
                    <w:lastRenderedPageBreak/>
                    <w:t>__________________________</w:t>
                  </w:r>
                </w:p>
                <w:p w:rsidR="00023D5C" w:rsidRPr="005B320E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  <w:r w:rsidRPr="005B320E">
                    <w:rPr>
                      <w:sz w:val="24"/>
                      <w:szCs w:val="24"/>
                    </w:rPr>
                    <w:t>Gerente de Projetos</w:t>
                  </w:r>
                </w:p>
                <w:p w:rsidR="00023D5C" w:rsidRPr="005B320E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lastRenderedPageBreak/>
                    <w:t>Adriane Araújo Costa</w:t>
                  </w:r>
                </w:p>
              </w:tc>
            </w:tr>
            <w:tr w:rsidR="00023D5C" w:rsidRPr="00F31C5F" w:rsidTr="002B613F">
              <w:tc>
                <w:tcPr>
                  <w:tcW w:w="1493" w:type="dxa"/>
                </w:tcPr>
                <w:p w:rsidR="00023D5C" w:rsidRPr="005B320E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023D5C" w:rsidRPr="005B320E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023D5C" w:rsidRPr="005B320E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023D5C" w:rsidRPr="005B320E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023D5C" w:rsidRPr="005B320E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023D5C" w:rsidRPr="005B320E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23D5C" w:rsidRPr="00B54D1D" w:rsidTr="002B613F">
              <w:tc>
                <w:tcPr>
                  <w:tcW w:w="4480" w:type="dxa"/>
                  <w:gridSpan w:val="3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Data: ___/___/______</w:t>
                  </w:r>
                </w:p>
              </w:tc>
              <w:tc>
                <w:tcPr>
                  <w:tcW w:w="4788" w:type="dxa"/>
                  <w:gridSpan w:val="3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  <w:r w:rsidRPr="00B54D1D">
                    <w:rPr>
                      <w:sz w:val="24"/>
                      <w:szCs w:val="24"/>
                    </w:rPr>
                    <w:t>Data: ___/___/______</w:t>
                  </w:r>
                </w:p>
              </w:tc>
            </w:tr>
            <w:tr w:rsidR="00023D5C" w:rsidRPr="00B54D1D" w:rsidTr="00806807">
              <w:trPr>
                <w:trHeight w:val="85"/>
              </w:trPr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23D5C" w:rsidRPr="00B54D1D" w:rsidTr="002B613F"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801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3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1494" w:type="dxa"/>
                </w:tcPr>
                <w:p w:rsidR="00023D5C" w:rsidRPr="00B54D1D" w:rsidRDefault="00023D5C" w:rsidP="002B613F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023D5C" w:rsidRPr="00F31C5F" w:rsidTr="002B613F">
              <w:tc>
                <w:tcPr>
                  <w:tcW w:w="4480" w:type="dxa"/>
                  <w:gridSpan w:val="3"/>
                </w:tcPr>
                <w:p w:rsidR="00023D5C" w:rsidRPr="00B54D1D" w:rsidRDefault="00023D5C" w:rsidP="002B613F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B54D1D">
                    <w:rPr>
                      <w:b/>
                      <w:color w:val="000000"/>
                      <w:sz w:val="24"/>
                      <w:szCs w:val="24"/>
                    </w:rPr>
                    <w:t>_______________________</w:t>
                  </w:r>
                </w:p>
                <w:p w:rsidR="00023D5C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Gestor</w:t>
                  </w:r>
                </w:p>
                <w:p w:rsidR="00023D5C" w:rsidRPr="005E5B06" w:rsidRDefault="00023D5C" w:rsidP="002B613F">
                  <w:pPr>
                    <w:pStyle w:val="PargrafodaLista"/>
                    <w:spacing w:line="360" w:lineRule="auto"/>
                    <w:ind w:left="502"/>
                  </w:pPr>
                  <w:r>
                    <w:t xml:space="preserve">      Maria Luiza Lacerda Rocha</w:t>
                  </w:r>
                </w:p>
                <w:p w:rsidR="00023D5C" w:rsidRPr="00B54D1D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</w:p>
              </w:tc>
              <w:tc>
                <w:tcPr>
                  <w:tcW w:w="4788" w:type="dxa"/>
                  <w:gridSpan w:val="3"/>
                </w:tcPr>
                <w:p w:rsidR="00023D5C" w:rsidRPr="005B320E" w:rsidRDefault="00023D5C" w:rsidP="002B613F">
                  <w:pPr>
                    <w:jc w:val="center"/>
                    <w:rPr>
                      <w:b/>
                      <w:color w:val="000000"/>
                      <w:sz w:val="24"/>
                      <w:szCs w:val="24"/>
                    </w:rPr>
                  </w:pPr>
                  <w:r w:rsidRPr="005B320E">
                    <w:rPr>
                      <w:b/>
                      <w:color w:val="000000"/>
                      <w:sz w:val="24"/>
                      <w:szCs w:val="24"/>
                    </w:rPr>
                    <w:t>__________________________</w:t>
                  </w:r>
                </w:p>
                <w:p w:rsidR="00023D5C" w:rsidRPr="005B320E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  <w:r w:rsidRPr="005B320E">
                    <w:rPr>
                      <w:sz w:val="24"/>
                      <w:szCs w:val="24"/>
                    </w:rPr>
                    <w:t>Representante de Usuários</w:t>
                  </w:r>
                </w:p>
                <w:p w:rsidR="00023D5C" w:rsidRPr="005B320E" w:rsidRDefault="00023D5C" w:rsidP="002B613F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Maria </w:t>
                  </w:r>
                  <w:proofErr w:type="spellStart"/>
                  <w:r>
                    <w:rPr>
                      <w:sz w:val="24"/>
                      <w:szCs w:val="24"/>
                    </w:rPr>
                    <w:t>Erany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Pontes Ramos</w:t>
                  </w:r>
                </w:p>
              </w:tc>
            </w:tr>
          </w:tbl>
          <w:p w:rsidR="00023D5C" w:rsidRPr="002F18E4" w:rsidRDefault="00023D5C" w:rsidP="002B613F">
            <w:pPr>
              <w:pStyle w:val="PargrafodaLista"/>
              <w:ind w:left="360"/>
            </w:pPr>
          </w:p>
        </w:tc>
        <w:tc>
          <w:tcPr>
            <w:tcW w:w="7621" w:type="dxa"/>
          </w:tcPr>
          <w:p w:rsidR="00023D5C" w:rsidRDefault="00023D5C" w:rsidP="002B613F">
            <w:pPr>
              <w:pStyle w:val="EstiloCorpodetextoItlicoAzul"/>
              <w:spacing w:line="360" w:lineRule="auto"/>
              <w:jc w:val="center"/>
              <w:rPr>
                <w:rFonts w:ascii="Times New Roman" w:hAnsi="Times New Roman"/>
                <w:i w:val="0"/>
                <w:color w:val="000000"/>
              </w:rPr>
            </w:pPr>
          </w:p>
        </w:tc>
        <w:tc>
          <w:tcPr>
            <w:tcW w:w="7621" w:type="dxa"/>
          </w:tcPr>
          <w:p w:rsidR="00023D5C" w:rsidRDefault="00023D5C" w:rsidP="006C72EF">
            <w:pPr>
              <w:pStyle w:val="EstiloCorpodetextoItlicoAzul"/>
              <w:spacing w:line="360" w:lineRule="auto"/>
              <w:jc w:val="center"/>
              <w:rPr>
                <w:rFonts w:ascii="Times New Roman" w:hAnsi="Times New Roman"/>
                <w:i w:val="0"/>
              </w:rPr>
            </w:pPr>
          </w:p>
        </w:tc>
        <w:tc>
          <w:tcPr>
            <w:tcW w:w="2158" w:type="dxa"/>
          </w:tcPr>
          <w:p w:rsidR="00023D5C" w:rsidRDefault="00023D5C" w:rsidP="006C72EF">
            <w:pPr>
              <w:pStyle w:val="EstiloCorpodetextoItlicoAzul"/>
              <w:spacing w:line="360" w:lineRule="auto"/>
              <w:jc w:val="center"/>
              <w:rPr>
                <w:rFonts w:ascii="Times New Roman" w:hAnsi="Times New Roman"/>
                <w:i w:val="0"/>
                <w:color w:val="000000"/>
              </w:rPr>
            </w:pPr>
          </w:p>
        </w:tc>
      </w:tr>
      <w:tr w:rsidR="00023D5C" w:rsidTr="00023D5C">
        <w:trPr>
          <w:trHeight w:val="2508"/>
        </w:trPr>
        <w:tc>
          <w:tcPr>
            <w:tcW w:w="8647" w:type="dxa"/>
          </w:tcPr>
          <w:p w:rsidR="00023D5C" w:rsidRDefault="00023D5C" w:rsidP="002B613F">
            <w:pPr>
              <w:pStyle w:val="EstiloCorpodetextoItlicoAzul"/>
              <w:spacing w:line="360" w:lineRule="auto"/>
              <w:jc w:val="center"/>
              <w:rPr>
                <w:rFonts w:ascii="Times New Roman" w:hAnsi="Times New Roman"/>
                <w:i w:val="0"/>
              </w:rPr>
            </w:pPr>
          </w:p>
        </w:tc>
        <w:tc>
          <w:tcPr>
            <w:tcW w:w="7621" w:type="dxa"/>
          </w:tcPr>
          <w:p w:rsidR="00023D5C" w:rsidRDefault="00023D5C" w:rsidP="002B613F">
            <w:pPr>
              <w:pStyle w:val="EstiloCorpodetextoItlicoAzul"/>
              <w:spacing w:line="360" w:lineRule="auto"/>
              <w:jc w:val="center"/>
              <w:rPr>
                <w:rFonts w:ascii="Times New Roman" w:hAnsi="Times New Roman"/>
                <w:i w:val="0"/>
                <w:color w:val="000000"/>
              </w:rPr>
            </w:pPr>
          </w:p>
        </w:tc>
        <w:tc>
          <w:tcPr>
            <w:tcW w:w="7621" w:type="dxa"/>
          </w:tcPr>
          <w:p w:rsidR="00023D5C" w:rsidRDefault="00023D5C" w:rsidP="006C72EF">
            <w:pPr>
              <w:pStyle w:val="EstiloCorpodetextoItlicoAzul"/>
              <w:spacing w:line="360" w:lineRule="auto"/>
              <w:jc w:val="center"/>
              <w:rPr>
                <w:rFonts w:ascii="Times New Roman" w:hAnsi="Times New Roman"/>
                <w:i w:val="0"/>
              </w:rPr>
            </w:pPr>
          </w:p>
        </w:tc>
        <w:tc>
          <w:tcPr>
            <w:tcW w:w="2158" w:type="dxa"/>
          </w:tcPr>
          <w:p w:rsidR="00023D5C" w:rsidRDefault="00023D5C" w:rsidP="006C72EF">
            <w:pPr>
              <w:pStyle w:val="EstiloCorpodetextoItlicoAzul"/>
              <w:spacing w:line="360" w:lineRule="auto"/>
              <w:jc w:val="center"/>
              <w:rPr>
                <w:rFonts w:ascii="Times New Roman" w:hAnsi="Times New Roman"/>
                <w:i w:val="0"/>
                <w:color w:val="000000"/>
              </w:rPr>
            </w:pPr>
          </w:p>
        </w:tc>
      </w:tr>
    </w:tbl>
    <w:p w:rsidR="001F4C24" w:rsidRDefault="001F4C24">
      <w:pPr>
        <w:pStyle w:val="EstiloCorpodetextoItlicoAzul"/>
        <w:spacing w:line="360" w:lineRule="auto"/>
        <w:jc w:val="center"/>
        <w:rPr>
          <w:rFonts w:ascii="Times New Roman" w:hAnsi="Times New Roman"/>
          <w:i w:val="0"/>
        </w:rPr>
      </w:pPr>
    </w:p>
    <w:p w:rsidR="001F4C24" w:rsidRDefault="001F4C24">
      <w:pPr>
        <w:pStyle w:val="Normal1"/>
        <w:spacing w:line="360" w:lineRule="auto"/>
        <w:rPr>
          <w:rFonts w:ascii="Times New Roman" w:hAnsi="Times New Roman"/>
        </w:rPr>
      </w:pPr>
    </w:p>
    <w:p w:rsidR="001F4C24" w:rsidRDefault="001F4C24">
      <w:pPr>
        <w:pStyle w:val="Normal1"/>
        <w:spacing w:line="360" w:lineRule="auto"/>
      </w:pPr>
    </w:p>
    <w:sectPr w:rsidR="001F4C24" w:rsidSect="004154F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type w:val="continuous"/>
      <w:pgSz w:w="11905" w:h="16837"/>
      <w:pgMar w:top="1021" w:right="1134" w:bottom="1021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5FD" w:rsidRDefault="002325FD" w:rsidP="001F4C24">
      <w:pPr>
        <w:spacing w:after="0" w:line="240" w:lineRule="auto"/>
      </w:pPr>
      <w:r>
        <w:separator/>
      </w:r>
    </w:p>
  </w:endnote>
  <w:endnote w:type="continuationSeparator" w:id="1">
    <w:p w:rsidR="002325FD" w:rsidRDefault="002325FD" w:rsidP="001F4C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CellMar>
        <w:left w:w="70" w:type="dxa"/>
        <w:right w:w="70" w:type="dxa"/>
      </w:tblCellMar>
      <w:tblLook w:val="0000"/>
    </w:tblPr>
    <w:tblGrid>
      <w:gridCol w:w="2419"/>
      <w:gridCol w:w="6791"/>
    </w:tblGrid>
    <w:tr w:rsidR="00806807" w:rsidTr="00F32D0C">
      <w:trPr>
        <w:cantSplit/>
        <w:trHeight w:val="170"/>
      </w:trPr>
      <w:tc>
        <w:tcPr>
          <w:tcW w:w="1313" w:type="pc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vAlign w:val="center"/>
        </w:tcPr>
        <w:p w:rsidR="00806807" w:rsidRDefault="00806807" w:rsidP="004828A8">
          <w:pPr>
            <w:snapToGrid w:val="0"/>
            <w:jc w:val="center"/>
            <w:rPr>
              <w:rFonts w:ascii="Arial" w:hAnsi="Arial"/>
              <w:b/>
              <w:bCs/>
              <w:sz w:val="20"/>
            </w:rPr>
          </w:pPr>
          <w:r>
            <w:rPr>
              <w:rFonts w:ascii="Arial" w:hAnsi="Arial"/>
              <w:b/>
              <w:bCs/>
              <w:sz w:val="20"/>
            </w:rPr>
            <w:t>PRTI/</w:t>
          </w:r>
          <w:r w:rsidRPr="0009368B">
            <w:rPr>
              <w:rFonts w:ascii="Arial" w:hAnsi="Arial"/>
              <w:b/>
              <w:bCs/>
              <w:color w:val="0000FF"/>
              <w:sz w:val="20"/>
            </w:rPr>
            <w:t>&lt;</w:t>
          </w:r>
          <w:r>
            <w:rPr>
              <w:rFonts w:ascii="Arial" w:hAnsi="Arial"/>
              <w:b/>
              <w:bCs/>
              <w:color w:val="0000FF"/>
              <w:sz w:val="20"/>
            </w:rPr>
            <w:t>Gerê</w:t>
          </w:r>
          <w:r w:rsidRPr="0009368B">
            <w:rPr>
              <w:rFonts w:ascii="Arial" w:hAnsi="Arial"/>
              <w:b/>
              <w:bCs/>
              <w:color w:val="0000FF"/>
              <w:sz w:val="20"/>
            </w:rPr>
            <w:t>ncia&gt;</w:t>
          </w:r>
        </w:p>
      </w:tc>
      <w:tc>
        <w:tcPr>
          <w:tcW w:w="3687" w:type="pc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:rsidR="00806807" w:rsidRPr="006F1ECB" w:rsidRDefault="00806807" w:rsidP="004828A8">
          <w:pPr>
            <w:pStyle w:val="Rodap"/>
            <w:tabs>
              <w:tab w:val="left" w:pos="420"/>
              <w:tab w:val="center" w:pos="1047"/>
              <w:tab w:val="center" w:pos="4252"/>
              <w:tab w:val="right" w:pos="8504"/>
            </w:tabs>
            <w:snapToGrid w:val="0"/>
            <w:jc w:val="center"/>
            <w:rPr>
              <w:rFonts w:cs="Arial"/>
              <w:color w:val="C0C0C0"/>
              <w:sz w:val="16"/>
              <w:szCs w:val="16"/>
            </w:rPr>
          </w:pPr>
          <w:r>
            <w:rPr>
              <w:b/>
              <w:color w:val="0000FF"/>
            </w:rPr>
            <w:t>&lt;Sigla do Projeto&gt;</w:t>
          </w:r>
        </w:p>
      </w:tc>
    </w:tr>
  </w:tbl>
  <w:p w:rsidR="00806807" w:rsidRDefault="00806807" w:rsidP="003A7B26">
    <w:pPr>
      <w:pStyle w:val="NormalWeb"/>
      <w:spacing w:before="0" w:beforeAutospacing="0" w:after="0"/>
    </w:pPr>
    <w:proofErr w:type="spellStart"/>
    <w:r>
      <w:rPr>
        <w:rFonts w:ascii="Arial" w:hAnsi="Arial" w:cs="Arial"/>
        <w:color w:val="C0C0C0"/>
        <w:sz w:val="16"/>
        <w:szCs w:val="16"/>
      </w:rPr>
      <w:t>Form</w:t>
    </w:r>
    <w:proofErr w:type="spellEnd"/>
    <w:r>
      <w:rPr>
        <w:rFonts w:ascii="Arial" w:hAnsi="Arial" w:cs="Arial"/>
        <w:color w:val="C0C0C0"/>
        <w:sz w:val="16"/>
        <w:szCs w:val="16"/>
      </w:rPr>
      <w:t xml:space="preserve"> 11.03.2010 – </w:t>
    </w:r>
    <w:proofErr w:type="gramStart"/>
    <w:r>
      <w:rPr>
        <w:rFonts w:ascii="Arial" w:hAnsi="Arial" w:cs="Arial"/>
        <w:color w:val="C0C0C0"/>
        <w:sz w:val="16"/>
        <w:szCs w:val="16"/>
      </w:rPr>
      <w:t>V2.</w:t>
    </w:r>
    <w:proofErr w:type="gramEnd"/>
    <w:r>
      <w:rPr>
        <w:rFonts w:ascii="Arial" w:hAnsi="Arial" w:cs="Arial"/>
        <w:color w:val="C0C0C0"/>
        <w:sz w:val="16"/>
        <w:szCs w:val="16"/>
      </w:rPr>
      <w:t>0.0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07" w:rsidRDefault="00806807" w:rsidP="003A7B26">
    <w:pPr>
      <w:pStyle w:val="NormalWeb"/>
      <w:spacing w:before="0" w:beforeAutospacing="0" w:after="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C24" w:rsidRDefault="001F4C24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C24" w:rsidRDefault="001F4C24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C24" w:rsidRDefault="001F4C2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5FD" w:rsidRDefault="002325FD" w:rsidP="001F4C24">
      <w:pPr>
        <w:spacing w:after="0" w:line="240" w:lineRule="auto"/>
      </w:pPr>
      <w:r>
        <w:separator/>
      </w:r>
    </w:p>
  </w:footnote>
  <w:footnote w:type="continuationSeparator" w:id="1">
    <w:p w:rsidR="002325FD" w:rsidRDefault="002325FD" w:rsidP="001F4C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C24" w:rsidRDefault="001F4C24">
    <w:pPr>
      <w:pStyle w:val="Normal1"/>
      <w:jc w:val="center"/>
      <w:rPr>
        <w:rFonts w:cs="Arial"/>
        <w:sz w:val="28"/>
      </w:rPr>
    </w:pPr>
  </w:p>
  <w:p w:rsidR="001F4C24" w:rsidRDefault="001F4C24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07" w:rsidRDefault="00806807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C24" w:rsidRDefault="001F4C24"/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40" w:type="dxa"/>
      <w:tblInd w:w="216" w:type="dxa"/>
      <w:tblLayout w:type="fixed"/>
      <w:tblLook w:val="0000"/>
    </w:tblPr>
    <w:tblGrid>
      <w:gridCol w:w="6271"/>
      <w:gridCol w:w="3369"/>
    </w:tblGrid>
    <w:tr w:rsidR="00270397" w:rsidTr="00270397">
      <w:tc>
        <w:tcPr>
          <w:tcW w:w="6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70397" w:rsidRDefault="00270397" w:rsidP="00855545">
          <w:pPr>
            <w:pStyle w:val="Normal1"/>
            <w:ind w:firstLine="0"/>
            <w:rPr>
              <w:rFonts w:cs="Arial"/>
              <w:lang w:val="en-US"/>
            </w:rPr>
          </w:pPr>
          <w:r>
            <w:rPr>
              <w:rFonts w:cs="Arial"/>
              <w:lang w:val="en-US"/>
            </w:rPr>
            <w:t>S</w:t>
          </w:r>
          <w:r w:rsidR="00855545">
            <w:rPr>
              <w:rFonts w:cs="Arial"/>
              <w:lang w:val="en-US"/>
            </w:rPr>
            <w:t>ISCON</w:t>
          </w:r>
        </w:p>
      </w:tc>
      <w:tc>
        <w:tcPr>
          <w:tcW w:w="33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70397" w:rsidRDefault="00855545" w:rsidP="00990985">
          <w:pPr>
            <w:pStyle w:val="Normal1"/>
            <w:ind w:firstLine="0"/>
            <w:jc w:val="right"/>
            <w:rPr>
              <w:rFonts w:cs="Arial"/>
            </w:rPr>
          </w:pPr>
          <w:r>
            <w:rPr>
              <w:rFonts w:cs="Arial"/>
            </w:rPr>
            <w:t>Impresso em: 23/05/2011</w:t>
          </w:r>
          <w:r w:rsidR="00270397">
            <w:rPr>
              <w:rFonts w:cs="Arial"/>
            </w:rPr>
            <w:t xml:space="preserve"> </w:t>
          </w:r>
        </w:p>
      </w:tc>
    </w:tr>
    <w:tr w:rsidR="00270397" w:rsidTr="00270397">
      <w:tc>
        <w:tcPr>
          <w:tcW w:w="62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70397" w:rsidRDefault="00270397" w:rsidP="00990985">
          <w:pPr>
            <w:pStyle w:val="Normal1"/>
            <w:ind w:firstLine="0"/>
          </w:pPr>
          <w:r>
            <w:t>Documento de Regra de Negócio</w:t>
          </w:r>
        </w:p>
      </w:tc>
      <w:tc>
        <w:tcPr>
          <w:tcW w:w="336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:rsidR="00270397" w:rsidRDefault="00855545" w:rsidP="00990985">
          <w:pPr>
            <w:pStyle w:val="Normal1"/>
            <w:ind w:firstLine="0"/>
            <w:jc w:val="right"/>
            <w:rPr>
              <w:rFonts w:cs="Arial"/>
            </w:rPr>
          </w:pPr>
          <w:r>
            <w:rPr>
              <w:rFonts w:cs="Arial"/>
            </w:rPr>
            <w:t>Versão: 2.0.0</w:t>
          </w:r>
          <w:r w:rsidR="00270397">
            <w:rPr>
              <w:rFonts w:cs="Arial"/>
            </w:rPr>
            <w:t xml:space="preserve"> </w:t>
          </w:r>
        </w:p>
      </w:tc>
    </w:tr>
  </w:tbl>
  <w:p w:rsidR="001F4C24" w:rsidRDefault="001F4C24"/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C24" w:rsidRDefault="001F4C2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2F4E3C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00000002"/>
    <w:multiLevelType w:val="multilevel"/>
    <w:tmpl w:val="00000002"/>
    <w:name w:val="LFO3"/>
    <w:lvl w:ilvl="0">
      <w:start w:val="1"/>
      <w:numFmt w:val="decimal"/>
      <w:lvlText w:val="B%1."/>
      <w:lvlJc w:val="left"/>
      <w:pPr>
        <w:tabs>
          <w:tab w:val="num" w:pos="1211"/>
        </w:tabs>
        <w:ind w:left="1211" w:hanging="360"/>
      </w:pPr>
      <w:rPr>
        <w:rFonts w:ascii="Arial" w:hAnsi="Arial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582"/>
        </w:tabs>
        <w:ind w:left="1582" w:hanging="360"/>
      </w:pPr>
    </w:lvl>
    <w:lvl w:ilvl="2">
      <w:start w:val="1"/>
      <w:numFmt w:val="lowerRoman"/>
      <w:lvlText w:val="%3."/>
      <w:lvlJc w:val="left"/>
      <w:pPr>
        <w:tabs>
          <w:tab w:val="num" w:pos="2302"/>
        </w:tabs>
        <w:ind w:left="2302" w:firstLine="0"/>
      </w:pPr>
    </w:lvl>
    <w:lvl w:ilvl="3">
      <w:start w:val="1"/>
      <w:numFmt w:val="decimal"/>
      <w:lvlText w:val="%4."/>
      <w:lvlJc w:val="left"/>
      <w:pPr>
        <w:tabs>
          <w:tab w:val="num" w:pos="3022"/>
        </w:tabs>
        <w:ind w:left="3022" w:hanging="360"/>
      </w:pPr>
    </w:lvl>
    <w:lvl w:ilvl="4">
      <w:start w:val="1"/>
      <w:numFmt w:val="lowerLetter"/>
      <w:lvlText w:val="%5."/>
      <w:lvlJc w:val="left"/>
      <w:pPr>
        <w:tabs>
          <w:tab w:val="num" w:pos="3742"/>
        </w:tabs>
        <w:ind w:left="3742" w:hanging="360"/>
      </w:pPr>
    </w:lvl>
    <w:lvl w:ilvl="5">
      <w:start w:val="1"/>
      <w:numFmt w:val="lowerRoman"/>
      <w:lvlText w:val="%6."/>
      <w:lvlJc w:val="left"/>
      <w:pPr>
        <w:tabs>
          <w:tab w:val="num" w:pos="4462"/>
        </w:tabs>
        <w:ind w:left="4462" w:firstLine="0"/>
      </w:pPr>
    </w:lvl>
    <w:lvl w:ilvl="6">
      <w:start w:val="1"/>
      <w:numFmt w:val="decimal"/>
      <w:lvlText w:val="%7."/>
      <w:lvlJc w:val="left"/>
      <w:pPr>
        <w:tabs>
          <w:tab w:val="num" w:pos="5182"/>
        </w:tabs>
        <w:ind w:left="5182" w:hanging="360"/>
      </w:pPr>
    </w:lvl>
    <w:lvl w:ilvl="7">
      <w:start w:val="1"/>
      <w:numFmt w:val="lowerLetter"/>
      <w:lvlText w:val="%8."/>
      <w:lvlJc w:val="left"/>
      <w:pPr>
        <w:tabs>
          <w:tab w:val="num" w:pos="5902"/>
        </w:tabs>
        <w:ind w:left="5902" w:hanging="360"/>
      </w:pPr>
    </w:lvl>
    <w:lvl w:ilvl="8">
      <w:start w:val="1"/>
      <w:numFmt w:val="lowerRoman"/>
      <w:lvlText w:val="%9."/>
      <w:lvlJc w:val="left"/>
      <w:pPr>
        <w:tabs>
          <w:tab w:val="num" w:pos="6622"/>
        </w:tabs>
        <w:ind w:left="6622" w:firstLine="0"/>
      </w:pPr>
    </w:lvl>
  </w:abstractNum>
  <w:abstractNum w:abstractNumId="3">
    <w:nsid w:val="00000003"/>
    <w:multiLevelType w:val="multilevel"/>
    <w:tmpl w:val="DDEC39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356"/>
        </w:tabs>
        <w:ind w:left="1356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4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5"/>
    <w:multiLevelType w:val="multilevel"/>
    <w:tmpl w:val="00000005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/>
      </w:rPr>
    </w:lvl>
  </w:abstractNum>
  <w:abstractNum w:abstractNumId="6">
    <w:nsid w:val="0964723C"/>
    <w:multiLevelType w:val="hybridMultilevel"/>
    <w:tmpl w:val="93129B7C"/>
    <w:lvl w:ilvl="0" w:tplc="04160005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85" w:hanging="360"/>
      </w:pPr>
      <w:rPr>
        <w:rFonts w:ascii="Wingdings" w:hAnsi="Wingdings" w:hint="default"/>
      </w:rPr>
    </w:lvl>
  </w:abstractNum>
  <w:abstractNum w:abstractNumId="7">
    <w:nsid w:val="11051CDA"/>
    <w:multiLevelType w:val="multilevel"/>
    <w:tmpl w:val="37E24424"/>
    <w:lvl w:ilvl="0">
      <w:start w:val="4"/>
      <w:numFmt w:val="decimal"/>
      <w:lvlText w:val="%1"/>
      <w:lvlJc w:val="left"/>
      <w:pPr>
        <w:ind w:left="360" w:hanging="360"/>
      </w:pPr>
      <w:rPr>
        <w:b/>
        <w:sz w:val="24"/>
      </w:rPr>
    </w:lvl>
    <w:lvl w:ilvl="1">
      <w:start w:val="1"/>
      <w:numFmt w:val="decimal"/>
      <w:lvlText w:val="%1.%2"/>
      <w:lvlJc w:val="left"/>
      <w:pPr>
        <w:ind w:left="5322" w:hanging="360"/>
      </w:pPr>
      <w:rPr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b/>
        <w:sz w:val="24"/>
      </w:rPr>
    </w:lvl>
  </w:abstractNum>
  <w:abstractNum w:abstractNumId="8">
    <w:nsid w:val="14617CC3"/>
    <w:multiLevelType w:val="hybridMultilevel"/>
    <w:tmpl w:val="41E2FDF4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164879F8"/>
    <w:multiLevelType w:val="multilevel"/>
    <w:tmpl w:val="C0B69ADE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>
    <w:nsid w:val="1DE4632D"/>
    <w:multiLevelType w:val="multilevel"/>
    <w:tmpl w:val="0AF48B80"/>
    <w:lvl w:ilvl="0">
      <w:start w:val="3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440" w:hanging="1800"/>
      </w:pPr>
      <w:rPr>
        <w:rFonts w:hint="default"/>
      </w:rPr>
    </w:lvl>
  </w:abstractNum>
  <w:abstractNum w:abstractNumId="11">
    <w:nsid w:val="276625CD"/>
    <w:multiLevelType w:val="multilevel"/>
    <w:tmpl w:val="DDEC39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2">
    <w:nsid w:val="29666BF8"/>
    <w:multiLevelType w:val="multilevel"/>
    <w:tmpl w:val="DDEC39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13"/>
        </w:tabs>
        <w:ind w:left="1213" w:hanging="504"/>
      </w:pPr>
      <w:rPr>
        <w:b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3">
    <w:nsid w:val="2BD0176B"/>
    <w:multiLevelType w:val="multilevel"/>
    <w:tmpl w:val="A0848A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2FF57470"/>
    <w:multiLevelType w:val="hybridMultilevel"/>
    <w:tmpl w:val="7228E578"/>
    <w:lvl w:ilvl="0" w:tplc="448C0276">
      <w:start w:val="1"/>
      <w:numFmt w:val="decimal"/>
      <w:lvlText w:val="RN%1.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5">
    <w:nsid w:val="32C8726F"/>
    <w:multiLevelType w:val="multilevel"/>
    <w:tmpl w:val="CE9243A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214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64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9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58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0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79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584" w:hanging="2160"/>
      </w:pPr>
      <w:rPr>
        <w:rFonts w:hint="default"/>
      </w:rPr>
    </w:lvl>
  </w:abstractNum>
  <w:abstractNum w:abstractNumId="16">
    <w:nsid w:val="345B36D3"/>
    <w:multiLevelType w:val="multilevel"/>
    <w:tmpl w:val="FE22E236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525" w:hanging="52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7">
    <w:nsid w:val="35123803"/>
    <w:multiLevelType w:val="hybridMultilevel"/>
    <w:tmpl w:val="0BD8B8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283E65"/>
    <w:multiLevelType w:val="hybridMultilevel"/>
    <w:tmpl w:val="C7CEB53E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>
    <w:nsid w:val="3C084D8B"/>
    <w:multiLevelType w:val="hybridMultilevel"/>
    <w:tmpl w:val="4ADC3FAA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0">
    <w:nsid w:val="3D4115E0"/>
    <w:multiLevelType w:val="hybridMultilevel"/>
    <w:tmpl w:val="E85479E4"/>
    <w:lvl w:ilvl="0" w:tplc="0416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21">
    <w:nsid w:val="40AE10DA"/>
    <w:multiLevelType w:val="multilevel"/>
    <w:tmpl w:val="38941446"/>
    <w:lvl w:ilvl="0">
      <w:start w:val="4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50F229E4"/>
    <w:multiLevelType w:val="multilevel"/>
    <w:tmpl w:val="A0848A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>
    <w:nsid w:val="59375EC0"/>
    <w:multiLevelType w:val="hybridMultilevel"/>
    <w:tmpl w:val="65887DEE"/>
    <w:lvl w:ilvl="0" w:tplc="0416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4">
    <w:nsid w:val="5E3D2318"/>
    <w:multiLevelType w:val="multilevel"/>
    <w:tmpl w:val="046C19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>
    <w:nsid w:val="6358018E"/>
    <w:multiLevelType w:val="multilevel"/>
    <w:tmpl w:val="903E2A2C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>
    <w:nsid w:val="6AE4773A"/>
    <w:multiLevelType w:val="hybridMultilevel"/>
    <w:tmpl w:val="8E086492"/>
    <w:lvl w:ilvl="0" w:tplc="0416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7">
    <w:nsid w:val="6BCF2E5A"/>
    <w:multiLevelType w:val="hybridMultilevel"/>
    <w:tmpl w:val="FD309C6C"/>
    <w:lvl w:ilvl="0" w:tplc="04160005">
      <w:start w:val="1"/>
      <w:numFmt w:val="bullet"/>
      <w:lvlText w:val=""/>
      <w:lvlJc w:val="left"/>
      <w:pPr>
        <w:ind w:left="178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8">
    <w:nsid w:val="74F662F4"/>
    <w:multiLevelType w:val="hybridMultilevel"/>
    <w:tmpl w:val="106C3AEE"/>
    <w:lvl w:ilvl="0" w:tplc="04160005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29">
    <w:nsid w:val="7DF73F78"/>
    <w:multiLevelType w:val="multilevel"/>
    <w:tmpl w:val="E40072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8"/>
  </w:num>
  <w:num w:numId="7">
    <w:abstractNumId w:val="26"/>
  </w:num>
  <w:num w:numId="8">
    <w:abstractNumId w:val="19"/>
  </w:num>
  <w:num w:numId="9">
    <w:abstractNumId w:val="17"/>
  </w:num>
  <w:num w:numId="10">
    <w:abstractNumId w:val="20"/>
  </w:num>
  <w:num w:numId="11">
    <w:abstractNumId w:val="28"/>
  </w:num>
  <w:num w:numId="12">
    <w:abstractNumId w:val="6"/>
  </w:num>
  <w:num w:numId="13">
    <w:abstractNumId w:val="7"/>
  </w:num>
  <w:num w:numId="14">
    <w:abstractNumId w:val="0"/>
  </w:num>
  <w:num w:numId="15">
    <w:abstractNumId w:val="22"/>
  </w:num>
  <w:num w:numId="16">
    <w:abstractNumId w:val="9"/>
  </w:num>
  <w:num w:numId="17">
    <w:abstractNumId w:val="25"/>
  </w:num>
  <w:num w:numId="18">
    <w:abstractNumId w:val="13"/>
  </w:num>
  <w:num w:numId="19">
    <w:abstractNumId w:val="10"/>
  </w:num>
  <w:num w:numId="20">
    <w:abstractNumId w:val="24"/>
  </w:num>
  <w:num w:numId="21">
    <w:abstractNumId w:val="27"/>
  </w:num>
  <w:num w:numId="22">
    <w:abstractNumId w:val="23"/>
  </w:num>
  <w:num w:numId="23">
    <w:abstractNumId w:val="8"/>
  </w:num>
  <w:num w:numId="24">
    <w:abstractNumId w:val="21"/>
  </w:num>
  <w:num w:numId="25">
    <w:abstractNumId w:val="15"/>
  </w:num>
  <w:num w:numId="26">
    <w:abstractNumId w:val="16"/>
  </w:num>
  <w:num w:numId="27">
    <w:abstractNumId w:val="11"/>
  </w:num>
  <w:num w:numId="28">
    <w:abstractNumId w:val="12"/>
  </w:num>
  <w:num w:numId="29">
    <w:abstractNumId w:val="14"/>
  </w:num>
  <w:num w:numId="3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isplayBackgroundShape/>
  <w:embedSystemFonts/>
  <w:proofState w:spelling="clean" w:grammar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</w:compat>
  <w:rsids>
    <w:rsidRoot w:val="00325C1E"/>
    <w:rsid w:val="000029AC"/>
    <w:rsid w:val="00006797"/>
    <w:rsid w:val="00015806"/>
    <w:rsid w:val="00021963"/>
    <w:rsid w:val="00023D5C"/>
    <w:rsid w:val="0003185C"/>
    <w:rsid w:val="00054E1D"/>
    <w:rsid w:val="000A3697"/>
    <w:rsid w:val="000F0EA7"/>
    <w:rsid w:val="001264B0"/>
    <w:rsid w:val="00182E0B"/>
    <w:rsid w:val="0019215F"/>
    <w:rsid w:val="001B4539"/>
    <w:rsid w:val="001C3F87"/>
    <w:rsid w:val="001F04D4"/>
    <w:rsid w:val="001F4C24"/>
    <w:rsid w:val="0020502A"/>
    <w:rsid w:val="002325FD"/>
    <w:rsid w:val="00270397"/>
    <w:rsid w:val="00272379"/>
    <w:rsid w:val="00283B39"/>
    <w:rsid w:val="002C0EC6"/>
    <w:rsid w:val="002C4DCF"/>
    <w:rsid w:val="002E20A8"/>
    <w:rsid w:val="002F18E4"/>
    <w:rsid w:val="0030386A"/>
    <w:rsid w:val="00324D36"/>
    <w:rsid w:val="00325C1E"/>
    <w:rsid w:val="00327DF1"/>
    <w:rsid w:val="00352CFE"/>
    <w:rsid w:val="0036411B"/>
    <w:rsid w:val="003855F4"/>
    <w:rsid w:val="003945E5"/>
    <w:rsid w:val="003D299D"/>
    <w:rsid w:val="003E65F6"/>
    <w:rsid w:val="003E665E"/>
    <w:rsid w:val="003F20CD"/>
    <w:rsid w:val="004154FD"/>
    <w:rsid w:val="00417C93"/>
    <w:rsid w:val="00433E4E"/>
    <w:rsid w:val="004B50B0"/>
    <w:rsid w:val="004D456A"/>
    <w:rsid w:val="004D5238"/>
    <w:rsid w:val="004E055C"/>
    <w:rsid w:val="004F4B89"/>
    <w:rsid w:val="00516A2C"/>
    <w:rsid w:val="0052497B"/>
    <w:rsid w:val="00566EA0"/>
    <w:rsid w:val="005712A0"/>
    <w:rsid w:val="0057727C"/>
    <w:rsid w:val="005F1321"/>
    <w:rsid w:val="005F6AE4"/>
    <w:rsid w:val="00640DAD"/>
    <w:rsid w:val="00652ED4"/>
    <w:rsid w:val="0066598D"/>
    <w:rsid w:val="00744A7A"/>
    <w:rsid w:val="0076635E"/>
    <w:rsid w:val="007A0ACB"/>
    <w:rsid w:val="0080273B"/>
    <w:rsid w:val="00806807"/>
    <w:rsid w:val="00855545"/>
    <w:rsid w:val="00865684"/>
    <w:rsid w:val="0087383F"/>
    <w:rsid w:val="00894EE1"/>
    <w:rsid w:val="008960EC"/>
    <w:rsid w:val="008B14D7"/>
    <w:rsid w:val="008B4648"/>
    <w:rsid w:val="008C4666"/>
    <w:rsid w:val="008D1B29"/>
    <w:rsid w:val="00937C35"/>
    <w:rsid w:val="00940798"/>
    <w:rsid w:val="00982D54"/>
    <w:rsid w:val="00996BE2"/>
    <w:rsid w:val="009C7CA1"/>
    <w:rsid w:val="009E3B48"/>
    <w:rsid w:val="00A014AC"/>
    <w:rsid w:val="00A220B1"/>
    <w:rsid w:val="00A57FDD"/>
    <w:rsid w:val="00A63C27"/>
    <w:rsid w:val="00AA0B00"/>
    <w:rsid w:val="00B25A4F"/>
    <w:rsid w:val="00B457E5"/>
    <w:rsid w:val="00B916DD"/>
    <w:rsid w:val="00BD3E67"/>
    <w:rsid w:val="00BD5FE6"/>
    <w:rsid w:val="00BD6F88"/>
    <w:rsid w:val="00C02825"/>
    <w:rsid w:val="00C17FA0"/>
    <w:rsid w:val="00C421ED"/>
    <w:rsid w:val="00C60CEC"/>
    <w:rsid w:val="00C62977"/>
    <w:rsid w:val="00C95418"/>
    <w:rsid w:val="00CB0605"/>
    <w:rsid w:val="00CB51D4"/>
    <w:rsid w:val="00CD1A1A"/>
    <w:rsid w:val="00CD6B7E"/>
    <w:rsid w:val="00CF09D3"/>
    <w:rsid w:val="00CF25E6"/>
    <w:rsid w:val="00D44E43"/>
    <w:rsid w:val="00D831E9"/>
    <w:rsid w:val="00DA3A71"/>
    <w:rsid w:val="00DA6B7B"/>
    <w:rsid w:val="00DD47C1"/>
    <w:rsid w:val="00E3153B"/>
    <w:rsid w:val="00E4747E"/>
    <w:rsid w:val="00E76A50"/>
    <w:rsid w:val="00E951A1"/>
    <w:rsid w:val="00F02BFD"/>
    <w:rsid w:val="00F16E2B"/>
    <w:rsid w:val="00F17B4B"/>
    <w:rsid w:val="00F80B27"/>
    <w:rsid w:val="00F942BC"/>
    <w:rsid w:val="00FC3C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C62977"/>
    <w:pPr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paragraph" w:styleId="Ttulo1">
    <w:name w:val="heading 1"/>
    <w:basedOn w:val="Normal1"/>
    <w:next w:val="Normal1"/>
    <w:qFormat/>
    <w:rsid w:val="00C62977"/>
    <w:pPr>
      <w:keepNext/>
      <w:tabs>
        <w:tab w:val="num" w:pos="0"/>
      </w:tabs>
      <w:spacing w:before="120" w:after="60"/>
      <w:ind w:firstLine="0"/>
      <w:outlineLvl w:val="0"/>
    </w:pPr>
    <w:rPr>
      <w:b/>
      <w:sz w:val="24"/>
    </w:rPr>
  </w:style>
  <w:style w:type="paragraph" w:styleId="Ttulo2">
    <w:name w:val="heading 2"/>
    <w:basedOn w:val="Ttulo1"/>
    <w:next w:val="Normal1"/>
    <w:qFormat/>
    <w:rsid w:val="00C62977"/>
    <w:pPr>
      <w:tabs>
        <w:tab w:val="clear" w:pos="0"/>
      </w:tabs>
      <w:outlineLvl w:val="1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rsid w:val="00C62977"/>
  </w:style>
  <w:style w:type="character" w:customStyle="1" w:styleId="Ttulo1Char">
    <w:name w:val="Título 1 Char"/>
    <w:rsid w:val="00C62977"/>
    <w:rPr>
      <w:rFonts w:ascii="Arial" w:eastAsia="Times New Roman" w:hAnsi="Arial" w:cs="Times New Roman"/>
      <w:b/>
      <w:sz w:val="24"/>
      <w:szCs w:val="20"/>
    </w:rPr>
  </w:style>
  <w:style w:type="character" w:customStyle="1" w:styleId="Ttulo2Char">
    <w:name w:val="Título 2 Char"/>
    <w:rsid w:val="00C62977"/>
    <w:rPr>
      <w:rFonts w:ascii="Arial" w:eastAsia="Times New Roman" w:hAnsi="Arial" w:cs="Times New Roman"/>
      <w:b/>
      <w:sz w:val="20"/>
      <w:szCs w:val="20"/>
    </w:rPr>
  </w:style>
  <w:style w:type="character" w:customStyle="1" w:styleId="TtuloChar">
    <w:name w:val="Título Char"/>
    <w:link w:val="Ttulo"/>
    <w:uiPriority w:val="99"/>
    <w:rsid w:val="00C62977"/>
    <w:rPr>
      <w:rFonts w:ascii="Arial" w:eastAsia="Times New Roman" w:hAnsi="Arial" w:cs="Times New Roman"/>
      <w:b/>
      <w:sz w:val="36"/>
      <w:szCs w:val="20"/>
    </w:rPr>
  </w:style>
  <w:style w:type="character" w:customStyle="1" w:styleId="CabealhoChar">
    <w:name w:val="Cabeçalho Char"/>
    <w:rsid w:val="00C62977"/>
    <w:rPr>
      <w:rFonts w:ascii="Arial" w:eastAsia="Times New Roman" w:hAnsi="Arial" w:cs="Times New Roman"/>
      <w:sz w:val="20"/>
      <w:szCs w:val="20"/>
    </w:rPr>
  </w:style>
  <w:style w:type="character" w:customStyle="1" w:styleId="RodapChar">
    <w:name w:val="Rodapé Char"/>
    <w:rsid w:val="00C62977"/>
    <w:rPr>
      <w:rFonts w:ascii="Arial" w:eastAsia="Times New Roman" w:hAnsi="Arial" w:cs="Times New Roman"/>
      <w:sz w:val="20"/>
      <w:szCs w:val="20"/>
    </w:rPr>
  </w:style>
  <w:style w:type="character" w:customStyle="1" w:styleId="CorpodetextoChar">
    <w:name w:val="Corpo de texto Char"/>
    <w:rsid w:val="00C62977"/>
    <w:rPr>
      <w:rFonts w:ascii="Arial" w:eastAsia="Times New Roman" w:hAnsi="Arial" w:cs="Times New Roman"/>
      <w:sz w:val="20"/>
      <w:szCs w:val="20"/>
    </w:rPr>
  </w:style>
  <w:style w:type="character" w:customStyle="1" w:styleId="Hyperlink1">
    <w:name w:val="Hyperlink1"/>
    <w:rsid w:val="00C62977"/>
    <w:rPr>
      <w:color w:val="0000FF"/>
      <w:u w:val="single"/>
    </w:rPr>
  </w:style>
  <w:style w:type="character" w:customStyle="1" w:styleId="EstiloCorpodetextoItlicoAzulChar">
    <w:name w:val="Estilo Corpo de texto + Itálico Azul Char"/>
    <w:rsid w:val="00C62977"/>
    <w:rPr>
      <w:rFonts w:ascii="Arial" w:eastAsia="Times New Roman" w:hAnsi="Arial" w:cs="Times New Roman"/>
      <w:i/>
      <w:iCs/>
      <w:color w:val="0000FF"/>
      <w:sz w:val="20"/>
      <w:szCs w:val="20"/>
    </w:rPr>
  </w:style>
  <w:style w:type="character" w:customStyle="1" w:styleId="ComentarioChar">
    <w:name w:val="Comentario Char"/>
    <w:rsid w:val="00C62977"/>
    <w:rPr>
      <w:rFonts w:ascii="Arial" w:eastAsia="Times New Roman" w:hAnsi="Arial" w:cs="Arial"/>
      <w:i/>
      <w:iCs/>
      <w:color w:val="0000FF"/>
      <w:sz w:val="20"/>
      <w:szCs w:val="20"/>
    </w:rPr>
  </w:style>
  <w:style w:type="character" w:customStyle="1" w:styleId="Recuodecorpodetexto2Char">
    <w:name w:val="Recuo de corpo de texto 2 Char"/>
    <w:rsid w:val="00C62977"/>
    <w:rPr>
      <w:rFonts w:ascii="Arial" w:eastAsia="Times New Roman" w:hAnsi="Arial" w:cs="Times New Roman"/>
      <w:sz w:val="20"/>
      <w:szCs w:val="20"/>
    </w:rPr>
  </w:style>
  <w:style w:type="character" w:customStyle="1" w:styleId="TextodebaloChar">
    <w:name w:val="Texto de balão Char"/>
    <w:rsid w:val="00C62977"/>
    <w:rPr>
      <w:rFonts w:ascii="Tahoma" w:eastAsia="Times New Roman" w:hAnsi="Tahoma" w:cs="Tahoma"/>
      <w:sz w:val="16"/>
      <w:szCs w:val="16"/>
    </w:rPr>
  </w:style>
  <w:style w:type="character" w:customStyle="1" w:styleId="WWCharLFO1LVL1">
    <w:name w:val="WW_CharLFO1LVL1"/>
    <w:rsid w:val="00C62977"/>
    <w:rPr>
      <w:b/>
      <w:color w:val="auto"/>
    </w:rPr>
  </w:style>
  <w:style w:type="character" w:customStyle="1" w:styleId="WWCharLFO1LVL3">
    <w:name w:val="WW_CharLFO1LVL3"/>
    <w:rsid w:val="00C62977"/>
    <w:rPr>
      <w:b w:val="0"/>
      <w:i w:val="0"/>
      <w:color w:val="auto"/>
    </w:rPr>
  </w:style>
  <w:style w:type="character" w:customStyle="1" w:styleId="WWCharLFO2LVL1">
    <w:name w:val="WW_CharLFO2LVL1"/>
    <w:rsid w:val="00C62977"/>
    <w:rPr>
      <w:rFonts w:ascii="Wingdings" w:hAnsi="Wingdings"/>
    </w:rPr>
  </w:style>
  <w:style w:type="character" w:customStyle="1" w:styleId="WWCharLFO2LVL2">
    <w:name w:val="WW_CharLFO2LVL2"/>
    <w:rsid w:val="00C62977"/>
    <w:rPr>
      <w:rFonts w:ascii="Courier New" w:hAnsi="Courier New" w:cs="Courier New"/>
    </w:rPr>
  </w:style>
  <w:style w:type="character" w:customStyle="1" w:styleId="WWCharLFO2LVL3">
    <w:name w:val="WW_CharLFO2LVL3"/>
    <w:rsid w:val="00C62977"/>
    <w:rPr>
      <w:rFonts w:ascii="Wingdings" w:hAnsi="Wingdings"/>
    </w:rPr>
  </w:style>
  <w:style w:type="character" w:customStyle="1" w:styleId="WWCharLFO2LVL4">
    <w:name w:val="WW_CharLFO2LVL4"/>
    <w:rsid w:val="00C62977"/>
    <w:rPr>
      <w:rFonts w:ascii="Symbol" w:hAnsi="Symbol"/>
    </w:rPr>
  </w:style>
  <w:style w:type="character" w:customStyle="1" w:styleId="WWCharLFO2LVL5">
    <w:name w:val="WW_CharLFO2LVL5"/>
    <w:rsid w:val="00C62977"/>
    <w:rPr>
      <w:rFonts w:ascii="Courier New" w:hAnsi="Courier New" w:cs="Courier New"/>
    </w:rPr>
  </w:style>
  <w:style w:type="character" w:customStyle="1" w:styleId="WWCharLFO2LVL6">
    <w:name w:val="WW_CharLFO2LVL6"/>
    <w:rsid w:val="00C62977"/>
    <w:rPr>
      <w:rFonts w:ascii="Wingdings" w:hAnsi="Wingdings"/>
    </w:rPr>
  </w:style>
  <w:style w:type="character" w:customStyle="1" w:styleId="WWCharLFO2LVL7">
    <w:name w:val="WW_CharLFO2LVL7"/>
    <w:rsid w:val="00C62977"/>
    <w:rPr>
      <w:rFonts w:ascii="Symbol" w:hAnsi="Symbol"/>
    </w:rPr>
  </w:style>
  <w:style w:type="character" w:customStyle="1" w:styleId="WWCharLFO2LVL8">
    <w:name w:val="WW_CharLFO2LVL8"/>
    <w:rsid w:val="00C62977"/>
    <w:rPr>
      <w:rFonts w:ascii="Courier New" w:hAnsi="Courier New" w:cs="Courier New"/>
    </w:rPr>
  </w:style>
  <w:style w:type="character" w:customStyle="1" w:styleId="WWCharLFO2LVL9">
    <w:name w:val="WW_CharLFO2LVL9"/>
    <w:rsid w:val="00C62977"/>
    <w:rPr>
      <w:rFonts w:ascii="Wingdings" w:hAnsi="Wingdings"/>
    </w:rPr>
  </w:style>
  <w:style w:type="character" w:customStyle="1" w:styleId="WWCharLFO3LVL1">
    <w:name w:val="WW_CharLFO3LVL1"/>
    <w:rsid w:val="00C62977"/>
    <w:rPr>
      <w:rFonts w:ascii="Arial" w:hAnsi="Arial"/>
      <w:b w:val="0"/>
      <w:i w:val="0"/>
      <w:sz w:val="20"/>
    </w:rPr>
  </w:style>
  <w:style w:type="character" w:customStyle="1" w:styleId="WWCharLFO4LVL2">
    <w:name w:val="WW_CharLFO4LVL2"/>
    <w:rsid w:val="00C62977"/>
    <w:rPr>
      <w:rFonts w:ascii="Arial" w:hAnsi="Arial"/>
      <w:b/>
      <w:i w:val="0"/>
      <w:sz w:val="20"/>
    </w:rPr>
  </w:style>
  <w:style w:type="character" w:customStyle="1" w:styleId="WWCharLFO5LVL1">
    <w:name w:val="WW_CharLFO5LVL1"/>
    <w:rsid w:val="00C62977"/>
    <w:rPr>
      <w:b/>
      <w:sz w:val="24"/>
    </w:rPr>
  </w:style>
  <w:style w:type="character" w:customStyle="1" w:styleId="WWCharLFO5LVL2">
    <w:name w:val="WW_CharLFO5LVL2"/>
    <w:rsid w:val="00C62977"/>
    <w:rPr>
      <w:b/>
      <w:sz w:val="24"/>
    </w:rPr>
  </w:style>
  <w:style w:type="character" w:customStyle="1" w:styleId="WWCharLFO5LVL3">
    <w:name w:val="WW_CharLFO5LVL3"/>
    <w:rsid w:val="00C62977"/>
    <w:rPr>
      <w:b/>
      <w:sz w:val="24"/>
    </w:rPr>
  </w:style>
  <w:style w:type="character" w:customStyle="1" w:styleId="WWCharLFO5LVL4">
    <w:name w:val="WW_CharLFO5LVL4"/>
    <w:rsid w:val="00C62977"/>
    <w:rPr>
      <w:b/>
      <w:sz w:val="24"/>
    </w:rPr>
  </w:style>
  <w:style w:type="character" w:customStyle="1" w:styleId="WWCharLFO5LVL5">
    <w:name w:val="WW_CharLFO5LVL5"/>
    <w:rsid w:val="00C62977"/>
    <w:rPr>
      <w:b/>
      <w:sz w:val="24"/>
    </w:rPr>
  </w:style>
  <w:style w:type="character" w:customStyle="1" w:styleId="WWCharLFO5LVL6">
    <w:name w:val="WW_CharLFO5LVL6"/>
    <w:rsid w:val="00C62977"/>
    <w:rPr>
      <w:b/>
      <w:sz w:val="24"/>
    </w:rPr>
  </w:style>
  <w:style w:type="character" w:customStyle="1" w:styleId="WWCharLFO5LVL7">
    <w:name w:val="WW_CharLFO5LVL7"/>
    <w:rsid w:val="00C62977"/>
    <w:rPr>
      <w:b/>
      <w:sz w:val="24"/>
    </w:rPr>
  </w:style>
  <w:style w:type="character" w:customStyle="1" w:styleId="WWCharLFO5LVL8">
    <w:name w:val="WW_CharLFO5LVL8"/>
    <w:rsid w:val="00C62977"/>
    <w:rPr>
      <w:b/>
      <w:sz w:val="24"/>
    </w:rPr>
  </w:style>
  <w:style w:type="character" w:customStyle="1" w:styleId="WWCharLFO5LVL9">
    <w:name w:val="WW_CharLFO5LVL9"/>
    <w:rsid w:val="00C62977"/>
    <w:rPr>
      <w:b/>
      <w:sz w:val="24"/>
    </w:rPr>
  </w:style>
  <w:style w:type="character" w:customStyle="1" w:styleId="WWCharLFO12LVL1">
    <w:name w:val="WW_CharLFO12LVL1"/>
    <w:rsid w:val="00C62977"/>
    <w:rPr>
      <w:rFonts w:ascii="Symbol" w:hAnsi="Symbol"/>
    </w:rPr>
  </w:style>
  <w:style w:type="character" w:customStyle="1" w:styleId="WWCharLFO12LVL2">
    <w:name w:val="WW_CharLFO12LVL2"/>
    <w:rsid w:val="00C62977"/>
    <w:rPr>
      <w:rFonts w:ascii="Courier New" w:hAnsi="Courier New" w:cs="Courier New"/>
    </w:rPr>
  </w:style>
  <w:style w:type="character" w:customStyle="1" w:styleId="WWCharLFO12LVL3">
    <w:name w:val="WW_CharLFO12LVL3"/>
    <w:rsid w:val="00C62977"/>
    <w:rPr>
      <w:rFonts w:ascii="Wingdings" w:hAnsi="Wingdings"/>
    </w:rPr>
  </w:style>
  <w:style w:type="character" w:customStyle="1" w:styleId="WWCharLFO12LVL4">
    <w:name w:val="WW_CharLFO12LVL4"/>
    <w:rsid w:val="00C62977"/>
    <w:rPr>
      <w:rFonts w:ascii="Symbol" w:hAnsi="Symbol"/>
    </w:rPr>
  </w:style>
  <w:style w:type="character" w:customStyle="1" w:styleId="WWCharLFO12LVL5">
    <w:name w:val="WW_CharLFO12LVL5"/>
    <w:rsid w:val="00C62977"/>
    <w:rPr>
      <w:rFonts w:ascii="Courier New" w:hAnsi="Courier New" w:cs="Courier New"/>
    </w:rPr>
  </w:style>
  <w:style w:type="character" w:customStyle="1" w:styleId="WWCharLFO12LVL6">
    <w:name w:val="WW_CharLFO12LVL6"/>
    <w:rsid w:val="00C62977"/>
    <w:rPr>
      <w:rFonts w:ascii="Wingdings" w:hAnsi="Wingdings"/>
    </w:rPr>
  </w:style>
  <w:style w:type="character" w:customStyle="1" w:styleId="WWCharLFO12LVL7">
    <w:name w:val="WW_CharLFO12LVL7"/>
    <w:rsid w:val="00C62977"/>
    <w:rPr>
      <w:rFonts w:ascii="Symbol" w:hAnsi="Symbol"/>
    </w:rPr>
  </w:style>
  <w:style w:type="character" w:customStyle="1" w:styleId="WWCharLFO12LVL8">
    <w:name w:val="WW_CharLFO12LVL8"/>
    <w:rsid w:val="00C62977"/>
    <w:rPr>
      <w:rFonts w:ascii="Courier New" w:hAnsi="Courier New" w:cs="Courier New"/>
    </w:rPr>
  </w:style>
  <w:style w:type="character" w:customStyle="1" w:styleId="WWCharLFO12LVL9">
    <w:name w:val="WW_CharLFO12LVL9"/>
    <w:rsid w:val="00C62977"/>
    <w:rPr>
      <w:rFonts w:ascii="Wingdings" w:hAnsi="Wingdings"/>
    </w:rPr>
  </w:style>
  <w:style w:type="character" w:customStyle="1" w:styleId="WWCharLFO13LVL1">
    <w:name w:val="WW_CharLFO13LVL1"/>
    <w:rsid w:val="00C62977"/>
    <w:rPr>
      <w:rFonts w:ascii="Wingdings" w:hAnsi="Wingdings"/>
    </w:rPr>
  </w:style>
  <w:style w:type="character" w:customStyle="1" w:styleId="WWCharLFO13LVL2">
    <w:name w:val="WW_CharLFO13LVL2"/>
    <w:rsid w:val="00C62977"/>
    <w:rPr>
      <w:rFonts w:ascii="Courier New" w:hAnsi="Courier New" w:cs="Courier New"/>
    </w:rPr>
  </w:style>
  <w:style w:type="character" w:customStyle="1" w:styleId="WWCharLFO13LVL3">
    <w:name w:val="WW_CharLFO13LVL3"/>
    <w:rsid w:val="00C62977"/>
    <w:rPr>
      <w:rFonts w:ascii="Wingdings" w:hAnsi="Wingdings"/>
    </w:rPr>
  </w:style>
  <w:style w:type="character" w:customStyle="1" w:styleId="WWCharLFO13LVL4">
    <w:name w:val="WW_CharLFO13LVL4"/>
    <w:rsid w:val="00C62977"/>
    <w:rPr>
      <w:rFonts w:ascii="Symbol" w:hAnsi="Symbol"/>
    </w:rPr>
  </w:style>
  <w:style w:type="character" w:customStyle="1" w:styleId="WWCharLFO13LVL5">
    <w:name w:val="WW_CharLFO13LVL5"/>
    <w:rsid w:val="00C62977"/>
    <w:rPr>
      <w:rFonts w:ascii="Courier New" w:hAnsi="Courier New" w:cs="Courier New"/>
    </w:rPr>
  </w:style>
  <w:style w:type="character" w:customStyle="1" w:styleId="WWCharLFO13LVL6">
    <w:name w:val="WW_CharLFO13LVL6"/>
    <w:rsid w:val="00C62977"/>
    <w:rPr>
      <w:rFonts w:ascii="Wingdings" w:hAnsi="Wingdings"/>
    </w:rPr>
  </w:style>
  <w:style w:type="character" w:customStyle="1" w:styleId="WWCharLFO13LVL7">
    <w:name w:val="WW_CharLFO13LVL7"/>
    <w:rsid w:val="00C62977"/>
    <w:rPr>
      <w:rFonts w:ascii="Symbol" w:hAnsi="Symbol"/>
    </w:rPr>
  </w:style>
  <w:style w:type="character" w:customStyle="1" w:styleId="WWCharLFO13LVL8">
    <w:name w:val="WW_CharLFO13LVL8"/>
    <w:rsid w:val="00C62977"/>
    <w:rPr>
      <w:rFonts w:ascii="Courier New" w:hAnsi="Courier New" w:cs="Courier New"/>
    </w:rPr>
  </w:style>
  <w:style w:type="character" w:customStyle="1" w:styleId="WWCharLFO13LVL9">
    <w:name w:val="WW_CharLFO13LVL9"/>
    <w:rsid w:val="00C62977"/>
    <w:rPr>
      <w:rFonts w:ascii="Wingdings" w:hAnsi="Wingdings"/>
    </w:rPr>
  </w:style>
  <w:style w:type="character" w:customStyle="1" w:styleId="WWCharLFO14LVL1">
    <w:name w:val="WW_CharLFO14LVL1"/>
    <w:rsid w:val="00C62977"/>
    <w:rPr>
      <w:rFonts w:ascii="Wingdings" w:hAnsi="Wingdings"/>
    </w:rPr>
  </w:style>
  <w:style w:type="character" w:customStyle="1" w:styleId="WWCharLFO14LVL2">
    <w:name w:val="WW_CharLFO14LVL2"/>
    <w:rsid w:val="00C62977"/>
    <w:rPr>
      <w:rFonts w:ascii="Courier New" w:hAnsi="Courier New" w:cs="Courier New"/>
    </w:rPr>
  </w:style>
  <w:style w:type="character" w:customStyle="1" w:styleId="WWCharLFO14LVL3">
    <w:name w:val="WW_CharLFO14LVL3"/>
    <w:rsid w:val="00C62977"/>
    <w:rPr>
      <w:rFonts w:ascii="Wingdings" w:hAnsi="Wingdings"/>
    </w:rPr>
  </w:style>
  <w:style w:type="character" w:customStyle="1" w:styleId="WWCharLFO14LVL4">
    <w:name w:val="WW_CharLFO14LVL4"/>
    <w:rsid w:val="00C62977"/>
    <w:rPr>
      <w:rFonts w:ascii="Symbol" w:hAnsi="Symbol"/>
    </w:rPr>
  </w:style>
  <w:style w:type="character" w:customStyle="1" w:styleId="WWCharLFO14LVL5">
    <w:name w:val="WW_CharLFO14LVL5"/>
    <w:rsid w:val="00C62977"/>
    <w:rPr>
      <w:rFonts w:ascii="Courier New" w:hAnsi="Courier New" w:cs="Courier New"/>
    </w:rPr>
  </w:style>
  <w:style w:type="character" w:customStyle="1" w:styleId="WWCharLFO14LVL6">
    <w:name w:val="WW_CharLFO14LVL6"/>
    <w:rsid w:val="00C62977"/>
    <w:rPr>
      <w:rFonts w:ascii="Wingdings" w:hAnsi="Wingdings"/>
    </w:rPr>
  </w:style>
  <w:style w:type="character" w:customStyle="1" w:styleId="WWCharLFO14LVL7">
    <w:name w:val="WW_CharLFO14LVL7"/>
    <w:rsid w:val="00C62977"/>
    <w:rPr>
      <w:rFonts w:ascii="Symbol" w:hAnsi="Symbol"/>
    </w:rPr>
  </w:style>
  <w:style w:type="character" w:customStyle="1" w:styleId="WWCharLFO14LVL8">
    <w:name w:val="WW_CharLFO14LVL8"/>
    <w:rsid w:val="00C62977"/>
    <w:rPr>
      <w:rFonts w:ascii="Courier New" w:hAnsi="Courier New" w:cs="Courier New"/>
    </w:rPr>
  </w:style>
  <w:style w:type="character" w:customStyle="1" w:styleId="WWCharLFO14LVL9">
    <w:name w:val="WW_CharLFO14LVL9"/>
    <w:rsid w:val="00C62977"/>
    <w:rPr>
      <w:rFonts w:ascii="Wingdings" w:hAnsi="Wingdings"/>
    </w:rPr>
  </w:style>
  <w:style w:type="character" w:styleId="Hyperlink">
    <w:name w:val="Hyperlink"/>
    <w:uiPriority w:val="99"/>
    <w:rsid w:val="00C62977"/>
    <w:rPr>
      <w:color w:val="000080"/>
      <w:u w:val="single"/>
    </w:rPr>
  </w:style>
  <w:style w:type="paragraph" w:customStyle="1" w:styleId="Ttulo10">
    <w:name w:val="Título1"/>
    <w:basedOn w:val="Normal1"/>
    <w:next w:val="Normal1"/>
    <w:rsid w:val="00C62977"/>
    <w:pPr>
      <w:spacing w:line="100" w:lineRule="atLeast"/>
      <w:jc w:val="center"/>
    </w:pPr>
    <w:rPr>
      <w:b/>
      <w:sz w:val="36"/>
    </w:rPr>
  </w:style>
  <w:style w:type="paragraph" w:styleId="Corpodetexto">
    <w:name w:val="Body Text"/>
    <w:basedOn w:val="Normal1"/>
    <w:rsid w:val="00C62977"/>
    <w:pPr>
      <w:keepLines/>
      <w:spacing w:after="120"/>
      <w:ind w:left="720" w:firstLine="0"/>
    </w:pPr>
  </w:style>
  <w:style w:type="paragraph" w:customStyle="1" w:styleId="Normal1">
    <w:name w:val="Normal1"/>
    <w:rsid w:val="00C62977"/>
    <w:pPr>
      <w:widowControl w:val="0"/>
      <w:suppressAutoHyphens/>
      <w:spacing w:line="240" w:lineRule="atLeast"/>
      <w:ind w:firstLine="726"/>
      <w:jc w:val="both"/>
    </w:pPr>
    <w:rPr>
      <w:rFonts w:ascii="Arial" w:hAnsi="Arial"/>
      <w:lang w:eastAsia="ar-SA"/>
    </w:rPr>
  </w:style>
  <w:style w:type="paragraph" w:customStyle="1" w:styleId="ndice">
    <w:name w:val="Índice"/>
    <w:basedOn w:val="Normal"/>
    <w:rsid w:val="00C62977"/>
    <w:pPr>
      <w:suppressLineNumbers/>
    </w:pPr>
  </w:style>
  <w:style w:type="paragraph" w:styleId="Sumrio1">
    <w:name w:val="toc 1"/>
    <w:basedOn w:val="Normal1"/>
    <w:next w:val="Normal1"/>
    <w:uiPriority w:val="39"/>
    <w:rsid w:val="00C62977"/>
    <w:pPr>
      <w:tabs>
        <w:tab w:val="right" w:pos="9360"/>
      </w:tabs>
      <w:spacing w:before="240" w:after="60"/>
      <w:ind w:right="720" w:firstLine="0"/>
    </w:pPr>
  </w:style>
  <w:style w:type="paragraph" w:styleId="Sumrio2">
    <w:name w:val="toc 2"/>
    <w:basedOn w:val="Normal1"/>
    <w:next w:val="Normal1"/>
    <w:uiPriority w:val="39"/>
    <w:rsid w:val="00C62977"/>
    <w:pPr>
      <w:tabs>
        <w:tab w:val="right" w:pos="9360"/>
      </w:tabs>
      <w:ind w:left="432" w:right="720" w:firstLine="0"/>
    </w:pPr>
  </w:style>
  <w:style w:type="paragraph" w:styleId="Sumrio3">
    <w:name w:val="toc 3"/>
    <w:basedOn w:val="Normal1"/>
    <w:next w:val="Normal1"/>
    <w:rsid w:val="00C62977"/>
    <w:pPr>
      <w:tabs>
        <w:tab w:val="left" w:pos="1440"/>
        <w:tab w:val="right" w:pos="9360"/>
      </w:tabs>
      <w:ind w:left="864" w:firstLine="0"/>
    </w:pPr>
  </w:style>
  <w:style w:type="paragraph" w:styleId="Cabealho">
    <w:name w:val="header"/>
    <w:basedOn w:val="Normal1"/>
    <w:rsid w:val="00C62977"/>
    <w:pPr>
      <w:tabs>
        <w:tab w:val="center" w:pos="4320"/>
        <w:tab w:val="right" w:pos="8640"/>
      </w:tabs>
    </w:pPr>
  </w:style>
  <w:style w:type="paragraph" w:styleId="Rodap">
    <w:name w:val="footer"/>
    <w:basedOn w:val="Normal1"/>
    <w:rsid w:val="00C62977"/>
    <w:pPr>
      <w:tabs>
        <w:tab w:val="center" w:pos="4320"/>
        <w:tab w:val="right" w:pos="8640"/>
      </w:tabs>
    </w:pPr>
  </w:style>
  <w:style w:type="paragraph" w:customStyle="1" w:styleId="InfoBlue">
    <w:name w:val="InfoBlue"/>
    <w:basedOn w:val="Normal1"/>
    <w:next w:val="Corpodetexto"/>
    <w:rsid w:val="00C62977"/>
    <w:pPr>
      <w:tabs>
        <w:tab w:val="left" w:pos="540"/>
        <w:tab w:val="left" w:pos="1260"/>
      </w:tabs>
      <w:spacing w:after="120"/>
      <w:ind w:left="709" w:firstLine="0"/>
    </w:pPr>
    <w:rPr>
      <w:rFonts w:cs="Arial"/>
      <w:i/>
      <w:color w:val="0000FF"/>
    </w:rPr>
  </w:style>
  <w:style w:type="paragraph" w:customStyle="1" w:styleId="EstiloCorpodetextoItlicoAzul">
    <w:name w:val="Estilo Corpo de texto + Itálico Azul"/>
    <w:basedOn w:val="Corpodetexto"/>
    <w:rsid w:val="00C62977"/>
    <w:pPr>
      <w:ind w:left="0"/>
    </w:pPr>
    <w:rPr>
      <w:i/>
      <w:iCs/>
      <w:color w:val="0000FF"/>
    </w:rPr>
  </w:style>
  <w:style w:type="paragraph" w:customStyle="1" w:styleId="TtuloDocumento">
    <w:name w:val="Título Documento"/>
    <w:basedOn w:val="Normal1"/>
    <w:rsid w:val="00C62977"/>
    <w:pPr>
      <w:spacing w:before="120" w:after="120" w:line="100" w:lineRule="atLeast"/>
      <w:jc w:val="right"/>
    </w:pPr>
    <w:rPr>
      <w:b/>
      <w:kern w:val="1"/>
      <w:sz w:val="40"/>
    </w:rPr>
  </w:style>
  <w:style w:type="paragraph" w:customStyle="1" w:styleId="TituloTopico">
    <w:name w:val="Titulo Topico"/>
    <w:basedOn w:val="Normal1"/>
    <w:rsid w:val="00C62977"/>
    <w:pPr>
      <w:spacing w:before="240" w:after="240" w:line="100" w:lineRule="atLeast"/>
      <w:jc w:val="center"/>
    </w:pPr>
    <w:rPr>
      <w:b/>
      <w:kern w:val="1"/>
      <w:sz w:val="36"/>
    </w:rPr>
  </w:style>
  <w:style w:type="paragraph" w:customStyle="1" w:styleId="Comentario">
    <w:name w:val="Comentario"/>
    <w:basedOn w:val="EstiloCorpodetextoItlicoAzul"/>
    <w:rsid w:val="00C62977"/>
    <w:rPr>
      <w:rFonts w:cs="Arial"/>
    </w:rPr>
  </w:style>
  <w:style w:type="paragraph" w:customStyle="1" w:styleId="TituloTabela">
    <w:name w:val="Titulo Tabela"/>
    <w:basedOn w:val="Normal1"/>
    <w:rsid w:val="00C62977"/>
    <w:pPr>
      <w:widowControl/>
      <w:spacing w:before="160" w:after="120" w:line="100" w:lineRule="atLeast"/>
      <w:ind w:firstLine="0"/>
      <w:jc w:val="center"/>
    </w:pPr>
    <w:rPr>
      <w:b/>
      <w:bCs/>
    </w:rPr>
  </w:style>
  <w:style w:type="paragraph" w:customStyle="1" w:styleId="FluxoBsico">
    <w:name w:val="Fluxo Básico"/>
    <w:basedOn w:val="Normal1"/>
    <w:rsid w:val="00C62977"/>
    <w:pPr>
      <w:tabs>
        <w:tab w:val="num" w:pos="1211"/>
      </w:tabs>
      <w:autoSpaceDE w:val="0"/>
      <w:spacing w:line="360" w:lineRule="auto"/>
      <w:ind w:left="1211" w:hanging="360"/>
      <w:jc w:val="left"/>
    </w:pPr>
    <w:rPr>
      <w:rFonts w:cs="Arial"/>
      <w:color w:val="0000FF"/>
    </w:rPr>
  </w:style>
  <w:style w:type="paragraph" w:customStyle="1" w:styleId="IBAMA">
    <w:name w:val="IBAMA"/>
    <w:basedOn w:val="Normal1"/>
    <w:rsid w:val="00C62977"/>
    <w:pPr>
      <w:spacing w:line="100" w:lineRule="atLeast"/>
      <w:ind w:firstLine="0"/>
    </w:pPr>
    <w:rPr>
      <w:rFonts w:eastAsia="Lucida Sans Unicode" w:cs="Tahoma"/>
      <w:color w:val="000000"/>
      <w:szCs w:val="24"/>
      <w:lang w:eastAsia="en-US" w:bidi="en-US"/>
    </w:rPr>
  </w:style>
  <w:style w:type="paragraph" w:customStyle="1" w:styleId="Lista21">
    <w:name w:val="Lista 21"/>
    <w:basedOn w:val="Normal1"/>
    <w:rsid w:val="00C62977"/>
    <w:pPr>
      <w:spacing w:line="360" w:lineRule="auto"/>
      <w:ind w:left="720" w:hanging="360"/>
      <w:jc w:val="left"/>
    </w:pPr>
    <w:rPr>
      <w:rFonts w:eastAsia="Lucida Sans Unicode" w:cs="Tahoma"/>
      <w:kern w:val="1"/>
      <w:szCs w:val="24"/>
    </w:rPr>
  </w:style>
  <w:style w:type="paragraph" w:styleId="PargrafodaLista">
    <w:name w:val="List Paragraph"/>
    <w:basedOn w:val="Normal1"/>
    <w:uiPriority w:val="99"/>
    <w:qFormat/>
    <w:rsid w:val="00C62977"/>
    <w:pPr>
      <w:ind w:left="708" w:firstLine="0"/>
    </w:pPr>
  </w:style>
  <w:style w:type="paragraph" w:customStyle="1" w:styleId="A2">
    <w:name w:val="A2"/>
    <w:basedOn w:val="Recuodecorpodetexto21"/>
    <w:rsid w:val="00C62977"/>
    <w:pPr>
      <w:spacing w:after="0" w:line="240" w:lineRule="atLeast"/>
      <w:ind w:left="792"/>
    </w:pPr>
  </w:style>
  <w:style w:type="paragraph" w:customStyle="1" w:styleId="Recuodecorpodetexto21">
    <w:name w:val="Recuo de corpo de texto 21"/>
    <w:basedOn w:val="Normal1"/>
    <w:rsid w:val="00C62977"/>
    <w:pPr>
      <w:spacing w:after="120" w:line="480" w:lineRule="auto"/>
      <w:ind w:left="283" w:firstLine="0"/>
    </w:pPr>
  </w:style>
  <w:style w:type="paragraph" w:styleId="CabealhodoSumrio">
    <w:name w:val="TOC Heading"/>
    <w:basedOn w:val="Ttulo1"/>
    <w:next w:val="Normal1"/>
    <w:qFormat/>
    <w:rsid w:val="00C62977"/>
    <w:pPr>
      <w:keepLines/>
      <w:widowControl/>
      <w:tabs>
        <w:tab w:val="clear" w:pos="0"/>
      </w:tabs>
      <w:spacing w:before="480" w:after="0" w:line="276" w:lineRule="auto"/>
      <w:jc w:val="left"/>
    </w:pPr>
    <w:rPr>
      <w:rFonts w:ascii="Cambria" w:hAnsi="Cambria"/>
      <w:bCs/>
      <w:color w:val="365F91"/>
      <w:sz w:val="28"/>
      <w:szCs w:val="28"/>
    </w:rPr>
  </w:style>
  <w:style w:type="paragraph" w:styleId="Textodebalo">
    <w:name w:val="Balloon Text"/>
    <w:basedOn w:val="Normal1"/>
    <w:rsid w:val="00C62977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Contedodetabela">
    <w:name w:val="Conteúdo de tabela"/>
    <w:basedOn w:val="Normal"/>
    <w:rsid w:val="00C62977"/>
    <w:pPr>
      <w:suppressLineNumbers/>
    </w:pPr>
  </w:style>
  <w:style w:type="table" w:styleId="Tabelacomgrade">
    <w:name w:val="Table Grid"/>
    <w:basedOn w:val="Tabelanormal"/>
    <w:uiPriority w:val="59"/>
    <w:rsid w:val="004E055C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uiPriority w:val="99"/>
    <w:semiHidden/>
    <w:unhideWhenUsed/>
    <w:rsid w:val="003641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6411B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36411B"/>
    <w:rPr>
      <w:rFonts w:ascii="Calibri" w:eastAsia="Calibri" w:hAnsi="Calibri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6411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6411B"/>
    <w:rPr>
      <w:rFonts w:ascii="Calibri" w:eastAsia="Calibri" w:hAnsi="Calibri"/>
      <w:b/>
      <w:bCs/>
      <w:lang w:eastAsia="ar-SA"/>
    </w:rPr>
  </w:style>
  <w:style w:type="paragraph" w:styleId="Ttulo">
    <w:name w:val="Title"/>
    <w:basedOn w:val="Normal"/>
    <w:next w:val="Normal"/>
    <w:link w:val="TtuloChar"/>
    <w:uiPriority w:val="99"/>
    <w:qFormat/>
    <w:rsid w:val="00E951A1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eastAsia="pt-BR"/>
    </w:rPr>
  </w:style>
  <w:style w:type="character" w:customStyle="1" w:styleId="TtuloChar1">
    <w:name w:val="Título Char1"/>
    <w:basedOn w:val="Fontepargpadro"/>
    <w:uiPriority w:val="10"/>
    <w:rsid w:val="00E95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customStyle="1" w:styleId="Tabletext">
    <w:name w:val="Tabletext"/>
    <w:basedOn w:val="Normal"/>
    <w:rsid w:val="00E951A1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paragraph" w:customStyle="1" w:styleId="RUPCorpo1">
    <w:name w:val="RUP Corpo 1"/>
    <w:uiPriority w:val="99"/>
    <w:rsid w:val="002F18E4"/>
    <w:pPr>
      <w:spacing w:before="120"/>
      <w:ind w:firstLine="425"/>
      <w:jc w:val="both"/>
    </w:pPr>
    <w:rPr>
      <w:rFonts w:ascii="Arial" w:hAnsi="Arial"/>
    </w:rPr>
  </w:style>
  <w:style w:type="paragraph" w:customStyle="1" w:styleId="QualidadeTitulo1">
    <w:name w:val="QualidadeTitulo1"/>
    <w:basedOn w:val="Normal"/>
    <w:rsid w:val="00806807"/>
    <w:pPr>
      <w:widowControl w:val="0"/>
      <w:tabs>
        <w:tab w:val="num" w:pos="363"/>
      </w:tabs>
      <w:suppressAutoHyphens/>
      <w:spacing w:before="425" w:after="283" w:line="360" w:lineRule="auto"/>
      <w:ind w:left="363" w:hanging="363"/>
    </w:pPr>
    <w:rPr>
      <w:rFonts w:ascii="Arial" w:eastAsia="Lucida Sans Unicode" w:hAnsi="Arial" w:cs="Tahoma"/>
      <w:b/>
      <w:color w:val="000000"/>
      <w:sz w:val="24"/>
      <w:szCs w:val="24"/>
      <w:lang w:eastAsia="en-US" w:bidi="en-US"/>
    </w:rPr>
  </w:style>
  <w:style w:type="paragraph" w:customStyle="1" w:styleId="QualidadeTexto">
    <w:name w:val="QualidadeTexto"/>
    <w:rsid w:val="00806807"/>
    <w:pPr>
      <w:widowControl w:val="0"/>
      <w:suppressAutoHyphens/>
      <w:spacing w:line="360" w:lineRule="auto"/>
      <w:jc w:val="both"/>
    </w:pPr>
    <w:rPr>
      <w:rFonts w:ascii="Arial" w:eastAsia="Lucida Sans Unicode" w:hAnsi="Arial" w:cs="Tahoma"/>
      <w:color w:val="000000"/>
      <w:szCs w:val="24"/>
      <w:lang w:eastAsia="en-US" w:bidi="en-US"/>
    </w:rPr>
  </w:style>
  <w:style w:type="paragraph" w:customStyle="1" w:styleId="QualidadeTabelas">
    <w:name w:val="QualidadeTabelas"/>
    <w:basedOn w:val="Normal"/>
    <w:rsid w:val="00806807"/>
    <w:pPr>
      <w:widowControl w:val="0"/>
      <w:suppressAutoHyphens/>
      <w:spacing w:after="0" w:line="240" w:lineRule="auto"/>
    </w:pPr>
    <w:rPr>
      <w:rFonts w:ascii="Arial" w:eastAsia="Lucida Sans Unicode" w:hAnsi="Arial" w:cs="Tahoma"/>
      <w:color w:val="000000"/>
      <w:sz w:val="20"/>
      <w:szCs w:val="24"/>
      <w:lang w:eastAsia="en-US" w:bidi="en-US"/>
    </w:rPr>
  </w:style>
  <w:style w:type="paragraph" w:styleId="NormalWeb">
    <w:name w:val="Normal (Web)"/>
    <w:basedOn w:val="Normal"/>
    <w:uiPriority w:val="99"/>
    <w:unhideWhenUsed/>
    <w:rsid w:val="00806807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arial">
    <w:name w:val="arial"/>
    <w:basedOn w:val="Normal"/>
    <w:rsid w:val="00855545"/>
    <w:pPr>
      <w:spacing w:after="0" w:line="240" w:lineRule="auto"/>
    </w:pPr>
    <w:rPr>
      <w:rFonts w:ascii="Times New Roman" w:eastAsia="PMingLiU" w:hAnsi="Times New Roman"/>
      <w:sz w:val="24"/>
      <w:szCs w:val="24"/>
      <w:lang w:eastAsia="zh-TW"/>
    </w:rPr>
  </w:style>
  <w:style w:type="paragraph" w:customStyle="1" w:styleId="RUPInstrues">
    <w:name w:val="RUP Instruções"/>
    <w:link w:val="RUPInstruesChar"/>
    <w:uiPriority w:val="99"/>
    <w:rsid w:val="00855545"/>
    <w:pPr>
      <w:spacing w:before="60" w:after="60"/>
      <w:jc w:val="both"/>
    </w:pPr>
    <w:rPr>
      <w:rFonts w:ascii="Arial" w:hAnsi="Arial" w:cs="Arial"/>
      <w:i/>
      <w:color w:val="0000FF"/>
      <w:sz w:val="18"/>
    </w:rPr>
  </w:style>
  <w:style w:type="character" w:customStyle="1" w:styleId="RUPInstruesChar">
    <w:name w:val="RUP Instruções Char"/>
    <w:basedOn w:val="Fontepargpadro"/>
    <w:link w:val="RUPInstrues"/>
    <w:uiPriority w:val="99"/>
    <w:locked/>
    <w:rsid w:val="00855545"/>
    <w:rPr>
      <w:rFonts w:ascii="Arial" w:hAnsi="Arial" w:cs="Arial"/>
      <w:i/>
      <w:color w:val="0000FF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/>
      <w:sz w:val="22"/>
      <w:szCs w:val="22"/>
      <w:lang w:eastAsia="ar-SA"/>
    </w:rPr>
  </w:style>
  <w:style w:type="paragraph" w:styleId="Ttulo1">
    <w:name w:val="heading 1"/>
    <w:basedOn w:val="Normal1"/>
    <w:next w:val="Normal1"/>
    <w:qFormat/>
    <w:pPr>
      <w:keepNext/>
      <w:tabs>
        <w:tab w:val="num" w:pos="0"/>
      </w:tabs>
      <w:spacing w:before="120" w:after="60"/>
      <w:ind w:firstLine="0"/>
      <w:outlineLvl w:val="0"/>
    </w:pPr>
    <w:rPr>
      <w:b/>
      <w:sz w:val="24"/>
    </w:rPr>
  </w:style>
  <w:style w:type="paragraph" w:styleId="Ttulo2">
    <w:name w:val="heading 2"/>
    <w:basedOn w:val="Ttulo1"/>
    <w:next w:val="Normal1"/>
    <w:qFormat/>
    <w:pPr>
      <w:tabs>
        <w:tab w:val="clear" w:pos="0"/>
      </w:tabs>
      <w:outlineLvl w:val="1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</w:style>
  <w:style w:type="character" w:customStyle="1" w:styleId="Ttulo1Char">
    <w:name w:val="Título 1 Char"/>
    <w:rPr>
      <w:rFonts w:ascii="Arial" w:eastAsia="Times New Roman" w:hAnsi="Arial" w:cs="Times New Roman"/>
      <w:b/>
      <w:sz w:val="24"/>
      <w:szCs w:val="20"/>
    </w:rPr>
  </w:style>
  <w:style w:type="character" w:customStyle="1" w:styleId="Ttulo2Char">
    <w:name w:val="Título 2 Char"/>
    <w:rPr>
      <w:rFonts w:ascii="Arial" w:eastAsia="Times New Roman" w:hAnsi="Arial" w:cs="Times New Roman"/>
      <w:b/>
      <w:sz w:val="20"/>
      <w:szCs w:val="20"/>
    </w:rPr>
  </w:style>
  <w:style w:type="character" w:customStyle="1" w:styleId="TtuloChar">
    <w:name w:val="Título Char"/>
    <w:link w:val="Ttulo"/>
    <w:uiPriority w:val="99"/>
    <w:rPr>
      <w:rFonts w:ascii="Arial" w:eastAsia="Times New Roman" w:hAnsi="Arial" w:cs="Times New Roman"/>
      <w:b/>
      <w:sz w:val="36"/>
      <w:szCs w:val="20"/>
    </w:rPr>
  </w:style>
  <w:style w:type="character" w:customStyle="1" w:styleId="CabealhoChar">
    <w:name w:val="Cabeçalho Char"/>
    <w:rPr>
      <w:rFonts w:ascii="Arial" w:eastAsia="Times New Roman" w:hAnsi="Arial" w:cs="Times New Roman"/>
      <w:sz w:val="20"/>
      <w:szCs w:val="20"/>
    </w:rPr>
  </w:style>
  <w:style w:type="character" w:customStyle="1" w:styleId="RodapChar">
    <w:name w:val="Rodapé Char"/>
    <w:rPr>
      <w:rFonts w:ascii="Arial" w:eastAsia="Times New Roman" w:hAnsi="Arial" w:cs="Times New Roman"/>
      <w:sz w:val="20"/>
      <w:szCs w:val="20"/>
    </w:rPr>
  </w:style>
  <w:style w:type="character" w:customStyle="1" w:styleId="CorpodetextoChar">
    <w:name w:val="Corpo de texto Char"/>
    <w:rPr>
      <w:rFonts w:ascii="Arial" w:eastAsia="Times New Roman" w:hAnsi="Arial" w:cs="Times New Roman"/>
      <w:sz w:val="20"/>
      <w:szCs w:val="20"/>
    </w:rPr>
  </w:style>
  <w:style w:type="character" w:customStyle="1" w:styleId="Hyperlink1">
    <w:name w:val="Hyperlink1"/>
    <w:rPr>
      <w:color w:val="0000FF"/>
      <w:u w:val="single"/>
    </w:rPr>
  </w:style>
  <w:style w:type="character" w:customStyle="1" w:styleId="EstiloCorpodetextoItlicoAzulChar">
    <w:name w:val="Estilo Corpo de texto + Itálico Azul Char"/>
    <w:rPr>
      <w:rFonts w:ascii="Arial" w:eastAsia="Times New Roman" w:hAnsi="Arial" w:cs="Times New Roman"/>
      <w:i/>
      <w:iCs/>
      <w:color w:val="0000FF"/>
      <w:sz w:val="20"/>
      <w:szCs w:val="20"/>
    </w:rPr>
  </w:style>
  <w:style w:type="character" w:customStyle="1" w:styleId="ComentarioChar">
    <w:name w:val="Comentario Char"/>
    <w:rPr>
      <w:rFonts w:ascii="Arial" w:eastAsia="Times New Roman" w:hAnsi="Arial" w:cs="Arial"/>
      <w:i/>
      <w:iCs/>
      <w:color w:val="0000FF"/>
      <w:sz w:val="20"/>
      <w:szCs w:val="20"/>
    </w:rPr>
  </w:style>
  <w:style w:type="character" w:customStyle="1" w:styleId="Recuodecorpodetexto2Char">
    <w:name w:val="Recuo de corpo de texto 2 Char"/>
    <w:rPr>
      <w:rFonts w:ascii="Arial" w:eastAsia="Times New Roman" w:hAnsi="Arial" w:cs="Times New Roman"/>
      <w:sz w:val="20"/>
      <w:szCs w:val="20"/>
    </w:rPr>
  </w:style>
  <w:style w:type="character" w:customStyle="1" w:styleId="TextodebaloChar">
    <w:name w:val="Texto de balão Char"/>
    <w:rPr>
      <w:rFonts w:ascii="Tahoma" w:eastAsia="Times New Roman" w:hAnsi="Tahoma" w:cs="Tahoma"/>
      <w:sz w:val="16"/>
      <w:szCs w:val="16"/>
    </w:rPr>
  </w:style>
  <w:style w:type="character" w:customStyle="1" w:styleId="WWCharLFO1LVL1">
    <w:name w:val="WW_CharLFO1LVL1"/>
    <w:rPr>
      <w:b/>
      <w:color w:val="auto"/>
    </w:rPr>
  </w:style>
  <w:style w:type="character" w:customStyle="1" w:styleId="WWCharLFO1LVL3">
    <w:name w:val="WW_CharLFO1LVL3"/>
    <w:rPr>
      <w:b w:val="0"/>
      <w:i w:val="0"/>
      <w:color w:val="auto"/>
    </w:rPr>
  </w:style>
  <w:style w:type="character" w:customStyle="1" w:styleId="WWCharLFO2LVL1">
    <w:name w:val="WW_CharLFO2LVL1"/>
    <w:rPr>
      <w:rFonts w:ascii="Wingdings" w:hAnsi="Wingdings"/>
    </w:rPr>
  </w:style>
  <w:style w:type="character" w:customStyle="1" w:styleId="WWCharLFO2LVL2">
    <w:name w:val="WW_CharLFO2LVL2"/>
    <w:rPr>
      <w:rFonts w:ascii="Courier New" w:hAnsi="Courier New" w:cs="Courier New"/>
    </w:rPr>
  </w:style>
  <w:style w:type="character" w:customStyle="1" w:styleId="WWCharLFO2LVL3">
    <w:name w:val="WW_CharLFO2LVL3"/>
    <w:rPr>
      <w:rFonts w:ascii="Wingdings" w:hAnsi="Wingdings"/>
    </w:rPr>
  </w:style>
  <w:style w:type="character" w:customStyle="1" w:styleId="WWCharLFO2LVL4">
    <w:name w:val="WW_CharLFO2LVL4"/>
    <w:rPr>
      <w:rFonts w:ascii="Symbol" w:hAnsi="Symbol"/>
    </w:rPr>
  </w:style>
  <w:style w:type="character" w:customStyle="1" w:styleId="WWCharLFO2LVL5">
    <w:name w:val="WW_CharLFO2LVL5"/>
    <w:rPr>
      <w:rFonts w:ascii="Courier New" w:hAnsi="Courier New" w:cs="Courier New"/>
    </w:rPr>
  </w:style>
  <w:style w:type="character" w:customStyle="1" w:styleId="WWCharLFO2LVL6">
    <w:name w:val="WW_CharLFO2LVL6"/>
    <w:rPr>
      <w:rFonts w:ascii="Wingdings" w:hAnsi="Wingdings"/>
    </w:rPr>
  </w:style>
  <w:style w:type="character" w:customStyle="1" w:styleId="WWCharLFO2LVL7">
    <w:name w:val="WW_CharLFO2LVL7"/>
    <w:rPr>
      <w:rFonts w:ascii="Symbol" w:hAnsi="Symbol"/>
    </w:rPr>
  </w:style>
  <w:style w:type="character" w:customStyle="1" w:styleId="WWCharLFO2LVL8">
    <w:name w:val="WW_CharLFO2LVL8"/>
    <w:rPr>
      <w:rFonts w:ascii="Courier New" w:hAnsi="Courier New" w:cs="Courier New"/>
    </w:rPr>
  </w:style>
  <w:style w:type="character" w:customStyle="1" w:styleId="WWCharLFO2LVL9">
    <w:name w:val="WW_CharLFO2LVL9"/>
    <w:rPr>
      <w:rFonts w:ascii="Wingdings" w:hAnsi="Wingdings"/>
    </w:rPr>
  </w:style>
  <w:style w:type="character" w:customStyle="1" w:styleId="WWCharLFO3LVL1">
    <w:name w:val="WW_CharLFO3LVL1"/>
    <w:rPr>
      <w:rFonts w:ascii="Arial" w:hAnsi="Arial"/>
      <w:b w:val="0"/>
      <w:i w:val="0"/>
      <w:sz w:val="20"/>
    </w:rPr>
  </w:style>
  <w:style w:type="character" w:customStyle="1" w:styleId="WWCharLFO4LVL2">
    <w:name w:val="WW_CharLFO4LVL2"/>
    <w:rPr>
      <w:rFonts w:ascii="Arial" w:hAnsi="Arial"/>
      <w:b/>
      <w:i w:val="0"/>
      <w:sz w:val="20"/>
    </w:rPr>
  </w:style>
  <w:style w:type="character" w:customStyle="1" w:styleId="WWCharLFO5LVL1">
    <w:name w:val="WW_CharLFO5LVL1"/>
    <w:rPr>
      <w:b/>
      <w:sz w:val="24"/>
    </w:rPr>
  </w:style>
  <w:style w:type="character" w:customStyle="1" w:styleId="WWCharLFO5LVL2">
    <w:name w:val="WW_CharLFO5LVL2"/>
    <w:rPr>
      <w:b/>
      <w:sz w:val="24"/>
    </w:rPr>
  </w:style>
  <w:style w:type="character" w:customStyle="1" w:styleId="WWCharLFO5LVL3">
    <w:name w:val="WW_CharLFO5LVL3"/>
    <w:rPr>
      <w:b/>
      <w:sz w:val="24"/>
    </w:rPr>
  </w:style>
  <w:style w:type="character" w:customStyle="1" w:styleId="WWCharLFO5LVL4">
    <w:name w:val="WW_CharLFO5LVL4"/>
    <w:rPr>
      <w:b/>
      <w:sz w:val="24"/>
    </w:rPr>
  </w:style>
  <w:style w:type="character" w:customStyle="1" w:styleId="WWCharLFO5LVL5">
    <w:name w:val="WW_CharLFO5LVL5"/>
    <w:rPr>
      <w:b/>
      <w:sz w:val="24"/>
    </w:rPr>
  </w:style>
  <w:style w:type="character" w:customStyle="1" w:styleId="WWCharLFO5LVL6">
    <w:name w:val="WW_CharLFO5LVL6"/>
    <w:rPr>
      <w:b/>
      <w:sz w:val="24"/>
    </w:rPr>
  </w:style>
  <w:style w:type="character" w:customStyle="1" w:styleId="WWCharLFO5LVL7">
    <w:name w:val="WW_CharLFO5LVL7"/>
    <w:rPr>
      <w:b/>
      <w:sz w:val="24"/>
    </w:rPr>
  </w:style>
  <w:style w:type="character" w:customStyle="1" w:styleId="WWCharLFO5LVL8">
    <w:name w:val="WW_CharLFO5LVL8"/>
    <w:rPr>
      <w:b/>
      <w:sz w:val="24"/>
    </w:rPr>
  </w:style>
  <w:style w:type="character" w:customStyle="1" w:styleId="WWCharLFO5LVL9">
    <w:name w:val="WW_CharLFO5LVL9"/>
    <w:rPr>
      <w:b/>
      <w:sz w:val="24"/>
    </w:rPr>
  </w:style>
  <w:style w:type="character" w:customStyle="1" w:styleId="WWCharLFO12LVL1">
    <w:name w:val="WW_CharLFO12LVL1"/>
    <w:rPr>
      <w:rFonts w:ascii="Symbol" w:hAnsi="Symbol"/>
    </w:rPr>
  </w:style>
  <w:style w:type="character" w:customStyle="1" w:styleId="WWCharLFO12LVL2">
    <w:name w:val="WW_CharLFO12LVL2"/>
    <w:rPr>
      <w:rFonts w:ascii="Courier New" w:hAnsi="Courier New" w:cs="Courier New"/>
    </w:rPr>
  </w:style>
  <w:style w:type="character" w:customStyle="1" w:styleId="WWCharLFO12LVL3">
    <w:name w:val="WW_CharLFO12LVL3"/>
    <w:rPr>
      <w:rFonts w:ascii="Wingdings" w:hAnsi="Wingdings"/>
    </w:rPr>
  </w:style>
  <w:style w:type="character" w:customStyle="1" w:styleId="WWCharLFO12LVL4">
    <w:name w:val="WW_CharLFO12LVL4"/>
    <w:rPr>
      <w:rFonts w:ascii="Symbol" w:hAnsi="Symbol"/>
    </w:rPr>
  </w:style>
  <w:style w:type="character" w:customStyle="1" w:styleId="WWCharLFO12LVL5">
    <w:name w:val="WW_CharLFO12LVL5"/>
    <w:rPr>
      <w:rFonts w:ascii="Courier New" w:hAnsi="Courier New" w:cs="Courier New"/>
    </w:rPr>
  </w:style>
  <w:style w:type="character" w:customStyle="1" w:styleId="WWCharLFO12LVL6">
    <w:name w:val="WW_CharLFO12LVL6"/>
    <w:rPr>
      <w:rFonts w:ascii="Wingdings" w:hAnsi="Wingdings"/>
    </w:rPr>
  </w:style>
  <w:style w:type="character" w:customStyle="1" w:styleId="WWCharLFO12LVL7">
    <w:name w:val="WW_CharLFO12LVL7"/>
    <w:rPr>
      <w:rFonts w:ascii="Symbol" w:hAnsi="Symbol"/>
    </w:rPr>
  </w:style>
  <w:style w:type="character" w:customStyle="1" w:styleId="WWCharLFO12LVL8">
    <w:name w:val="WW_CharLFO12LVL8"/>
    <w:rPr>
      <w:rFonts w:ascii="Courier New" w:hAnsi="Courier New" w:cs="Courier New"/>
    </w:rPr>
  </w:style>
  <w:style w:type="character" w:customStyle="1" w:styleId="WWCharLFO12LVL9">
    <w:name w:val="WW_CharLFO12LVL9"/>
    <w:rPr>
      <w:rFonts w:ascii="Wingdings" w:hAnsi="Wingdings"/>
    </w:rPr>
  </w:style>
  <w:style w:type="character" w:customStyle="1" w:styleId="WWCharLFO13LVL1">
    <w:name w:val="WW_CharLFO13LVL1"/>
    <w:rPr>
      <w:rFonts w:ascii="Wingdings" w:hAnsi="Wingdings"/>
    </w:rPr>
  </w:style>
  <w:style w:type="character" w:customStyle="1" w:styleId="WWCharLFO13LVL2">
    <w:name w:val="WW_CharLFO13LVL2"/>
    <w:rPr>
      <w:rFonts w:ascii="Courier New" w:hAnsi="Courier New" w:cs="Courier New"/>
    </w:rPr>
  </w:style>
  <w:style w:type="character" w:customStyle="1" w:styleId="WWCharLFO13LVL3">
    <w:name w:val="WW_CharLFO13LVL3"/>
    <w:rPr>
      <w:rFonts w:ascii="Wingdings" w:hAnsi="Wingdings"/>
    </w:rPr>
  </w:style>
  <w:style w:type="character" w:customStyle="1" w:styleId="WWCharLFO13LVL4">
    <w:name w:val="WW_CharLFO13LVL4"/>
    <w:rPr>
      <w:rFonts w:ascii="Symbol" w:hAnsi="Symbol"/>
    </w:rPr>
  </w:style>
  <w:style w:type="character" w:customStyle="1" w:styleId="WWCharLFO13LVL5">
    <w:name w:val="WW_CharLFO13LVL5"/>
    <w:rPr>
      <w:rFonts w:ascii="Courier New" w:hAnsi="Courier New" w:cs="Courier New"/>
    </w:rPr>
  </w:style>
  <w:style w:type="character" w:customStyle="1" w:styleId="WWCharLFO13LVL6">
    <w:name w:val="WW_CharLFO13LVL6"/>
    <w:rPr>
      <w:rFonts w:ascii="Wingdings" w:hAnsi="Wingdings"/>
    </w:rPr>
  </w:style>
  <w:style w:type="character" w:customStyle="1" w:styleId="WWCharLFO13LVL7">
    <w:name w:val="WW_CharLFO13LVL7"/>
    <w:rPr>
      <w:rFonts w:ascii="Symbol" w:hAnsi="Symbol"/>
    </w:rPr>
  </w:style>
  <w:style w:type="character" w:customStyle="1" w:styleId="WWCharLFO13LVL8">
    <w:name w:val="WW_CharLFO13LVL8"/>
    <w:rPr>
      <w:rFonts w:ascii="Courier New" w:hAnsi="Courier New" w:cs="Courier New"/>
    </w:rPr>
  </w:style>
  <w:style w:type="character" w:customStyle="1" w:styleId="WWCharLFO13LVL9">
    <w:name w:val="WW_CharLFO13LVL9"/>
    <w:rPr>
      <w:rFonts w:ascii="Wingdings" w:hAnsi="Wingdings"/>
    </w:rPr>
  </w:style>
  <w:style w:type="character" w:customStyle="1" w:styleId="WWCharLFO14LVL1">
    <w:name w:val="WW_CharLFO14LVL1"/>
    <w:rPr>
      <w:rFonts w:ascii="Wingdings" w:hAnsi="Wingdings"/>
    </w:rPr>
  </w:style>
  <w:style w:type="character" w:customStyle="1" w:styleId="WWCharLFO14LVL2">
    <w:name w:val="WW_CharLFO14LVL2"/>
    <w:rPr>
      <w:rFonts w:ascii="Courier New" w:hAnsi="Courier New" w:cs="Courier New"/>
    </w:rPr>
  </w:style>
  <w:style w:type="character" w:customStyle="1" w:styleId="WWCharLFO14LVL3">
    <w:name w:val="WW_CharLFO14LVL3"/>
    <w:rPr>
      <w:rFonts w:ascii="Wingdings" w:hAnsi="Wingdings"/>
    </w:rPr>
  </w:style>
  <w:style w:type="character" w:customStyle="1" w:styleId="WWCharLFO14LVL4">
    <w:name w:val="WW_CharLFO14LVL4"/>
    <w:rPr>
      <w:rFonts w:ascii="Symbol" w:hAnsi="Symbol"/>
    </w:rPr>
  </w:style>
  <w:style w:type="character" w:customStyle="1" w:styleId="WWCharLFO14LVL5">
    <w:name w:val="WW_CharLFO14LVL5"/>
    <w:rPr>
      <w:rFonts w:ascii="Courier New" w:hAnsi="Courier New" w:cs="Courier New"/>
    </w:rPr>
  </w:style>
  <w:style w:type="character" w:customStyle="1" w:styleId="WWCharLFO14LVL6">
    <w:name w:val="WW_CharLFO14LVL6"/>
    <w:rPr>
      <w:rFonts w:ascii="Wingdings" w:hAnsi="Wingdings"/>
    </w:rPr>
  </w:style>
  <w:style w:type="character" w:customStyle="1" w:styleId="WWCharLFO14LVL7">
    <w:name w:val="WW_CharLFO14LVL7"/>
    <w:rPr>
      <w:rFonts w:ascii="Symbol" w:hAnsi="Symbol"/>
    </w:rPr>
  </w:style>
  <w:style w:type="character" w:customStyle="1" w:styleId="WWCharLFO14LVL8">
    <w:name w:val="WW_CharLFO14LVL8"/>
    <w:rPr>
      <w:rFonts w:ascii="Courier New" w:hAnsi="Courier New" w:cs="Courier New"/>
    </w:rPr>
  </w:style>
  <w:style w:type="character" w:customStyle="1" w:styleId="WWCharLFO14LVL9">
    <w:name w:val="WW_CharLFO14LVL9"/>
    <w:rPr>
      <w:rFonts w:ascii="Wingdings" w:hAnsi="Wingdings"/>
    </w:rPr>
  </w:style>
  <w:style w:type="character" w:styleId="Hyperlink">
    <w:name w:val="Hyperlink"/>
    <w:uiPriority w:val="99"/>
    <w:rPr>
      <w:color w:val="000080"/>
      <w:u w:val="single"/>
    </w:rPr>
  </w:style>
  <w:style w:type="paragraph" w:customStyle="1" w:styleId="Ttulo10">
    <w:name w:val="Título1"/>
    <w:basedOn w:val="Normal1"/>
    <w:next w:val="Normal1"/>
    <w:pPr>
      <w:spacing w:line="100" w:lineRule="atLeast"/>
      <w:jc w:val="center"/>
    </w:pPr>
    <w:rPr>
      <w:b/>
      <w:sz w:val="36"/>
    </w:rPr>
  </w:style>
  <w:style w:type="paragraph" w:styleId="Corpodetexto">
    <w:name w:val="Body Text"/>
    <w:basedOn w:val="Normal1"/>
    <w:pPr>
      <w:keepLines/>
      <w:spacing w:after="120"/>
      <w:ind w:left="720" w:firstLine="0"/>
    </w:pPr>
  </w:style>
  <w:style w:type="paragraph" w:customStyle="1" w:styleId="Normal1">
    <w:name w:val="Normal1"/>
    <w:pPr>
      <w:widowControl w:val="0"/>
      <w:suppressAutoHyphens/>
      <w:spacing w:line="240" w:lineRule="atLeast"/>
      <w:ind w:firstLine="726"/>
      <w:jc w:val="both"/>
    </w:pPr>
    <w:rPr>
      <w:rFonts w:ascii="Arial" w:hAnsi="Arial"/>
      <w:lang w:eastAsia="ar-SA"/>
    </w:rPr>
  </w:style>
  <w:style w:type="paragraph" w:customStyle="1" w:styleId="ndice">
    <w:name w:val="Índice"/>
    <w:basedOn w:val="Normal"/>
    <w:pPr>
      <w:suppressLineNumbers/>
    </w:pPr>
  </w:style>
  <w:style w:type="paragraph" w:styleId="Sumrio1">
    <w:name w:val="toc 1"/>
    <w:basedOn w:val="Normal1"/>
    <w:next w:val="Normal1"/>
    <w:uiPriority w:val="39"/>
    <w:pPr>
      <w:tabs>
        <w:tab w:val="right" w:pos="9360"/>
      </w:tabs>
      <w:spacing w:before="240" w:after="60"/>
      <w:ind w:right="720" w:firstLine="0"/>
    </w:pPr>
  </w:style>
  <w:style w:type="paragraph" w:styleId="Sumrio2">
    <w:name w:val="toc 2"/>
    <w:basedOn w:val="Normal1"/>
    <w:next w:val="Normal1"/>
    <w:uiPriority w:val="39"/>
    <w:pPr>
      <w:tabs>
        <w:tab w:val="right" w:pos="9360"/>
      </w:tabs>
      <w:ind w:left="432" w:right="720" w:firstLine="0"/>
    </w:pPr>
  </w:style>
  <w:style w:type="paragraph" w:styleId="Sumrio3">
    <w:name w:val="toc 3"/>
    <w:basedOn w:val="Normal1"/>
    <w:next w:val="Normal1"/>
    <w:pPr>
      <w:tabs>
        <w:tab w:val="left" w:pos="1440"/>
        <w:tab w:val="right" w:pos="9360"/>
      </w:tabs>
      <w:ind w:left="864" w:firstLine="0"/>
    </w:pPr>
  </w:style>
  <w:style w:type="paragraph" w:styleId="Cabealho">
    <w:name w:val="header"/>
    <w:basedOn w:val="Normal1"/>
    <w:pPr>
      <w:tabs>
        <w:tab w:val="center" w:pos="4320"/>
        <w:tab w:val="right" w:pos="8640"/>
      </w:tabs>
    </w:pPr>
  </w:style>
  <w:style w:type="paragraph" w:styleId="Rodap">
    <w:name w:val="footer"/>
    <w:basedOn w:val="Normal1"/>
    <w:pPr>
      <w:tabs>
        <w:tab w:val="center" w:pos="4320"/>
        <w:tab w:val="right" w:pos="8640"/>
      </w:tabs>
    </w:pPr>
  </w:style>
  <w:style w:type="paragraph" w:customStyle="1" w:styleId="InfoBlue">
    <w:name w:val="InfoBlue"/>
    <w:basedOn w:val="Normal1"/>
    <w:next w:val="Corpodetexto"/>
    <w:pPr>
      <w:tabs>
        <w:tab w:val="left" w:pos="540"/>
        <w:tab w:val="left" w:pos="1260"/>
      </w:tabs>
      <w:spacing w:after="120"/>
      <w:ind w:left="709" w:firstLine="0"/>
    </w:pPr>
    <w:rPr>
      <w:rFonts w:cs="Arial"/>
      <w:i/>
      <w:color w:val="0000FF"/>
    </w:rPr>
  </w:style>
  <w:style w:type="paragraph" w:customStyle="1" w:styleId="EstiloCorpodetextoItlicoAzul">
    <w:name w:val="Estilo Corpo de texto + Itálico Azul"/>
    <w:basedOn w:val="Corpodetexto"/>
    <w:pPr>
      <w:ind w:left="0"/>
    </w:pPr>
    <w:rPr>
      <w:i/>
      <w:iCs/>
      <w:color w:val="0000FF"/>
    </w:rPr>
  </w:style>
  <w:style w:type="paragraph" w:customStyle="1" w:styleId="TtuloDocumento">
    <w:name w:val="Título Documento"/>
    <w:basedOn w:val="Normal1"/>
    <w:pPr>
      <w:spacing w:before="120" w:after="120" w:line="100" w:lineRule="atLeast"/>
      <w:jc w:val="right"/>
    </w:pPr>
    <w:rPr>
      <w:b/>
      <w:kern w:val="1"/>
      <w:sz w:val="40"/>
    </w:rPr>
  </w:style>
  <w:style w:type="paragraph" w:customStyle="1" w:styleId="TituloTopico">
    <w:name w:val="Titulo Topico"/>
    <w:basedOn w:val="Normal1"/>
    <w:pPr>
      <w:spacing w:before="240" w:after="240" w:line="100" w:lineRule="atLeast"/>
      <w:jc w:val="center"/>
    </w:pPr>
    <w:rPr>
      <w:b/>
      <w:kern w:val="1"/>
      <w:sz w:val="36"/>
    </w:rPr>
  </w:style>
  <w:style w:type="paragraph" w:customStyle="1" w:styleId="Comentario">
    <w:name w:val="Comentario"/>
    <w:basedOn w:val="EstiloCorpodetextoItlicoAzul"/>
    <w:rPr>
      <w:rFonts w:cs="Arial"/>
    </w:rPr>
  </w:style>
  <w:style w:type="paragraph" w:customStyle="1" w:styleId="TituloTabela">
    <w:name w:val="Titulo Tabela"/>
    <w:basedOn w:val="Normal1"/>
    <w:pPr>
      <w:widowControl/>
      <w:spacing w:before="160" w:after="120" w:line="100" w:lineRule="atLeast"/>
      <w:ind w:firstLine="0"/>
      <w:jc w:val="center"/>
    </w:pPr>
    <w:rPr>
      <w:b/>
      <w:bCs/>
    </w:rPr>
  </w:style>
  <w:style w:type="paragraph" w:customStyle="1" w:styleId="FluxoBsico">
    <w:name w:val="Fluxo Básico"/>
    <w:basedOn w:val="Normal1"/>
    <w:pPr>
      <w:tabs>
        <w:tab w:val="num" w:pos="1211"/>
      </w:tabs>
      <w:autoSpaceDE w:val="0"/>
      <w:spacing w:line="360" w:lineRule="auto"/>
      <w:ind w:left="1211" w:hanging="360"/>
      <w:jc w:val="left"/>
    </w:pPr>
    <w:rPr>
      <w:rFonts w:cs="Arial"/>
      <w:color w:val="0000FF"/>
    </w:rPr>
  </w:style>
  <w:style w:type="paragraph" w:customStyle="1" w:styleId="IBAMA">
    <w:name w:val="IBAMA"/>
    <w:basedOn w:val="Normal1"/>
    <w:pPr>
      <w:spacing w:line="100" w:lineRule="atLeast"/>
      <w:ind w:firstLine="0"/>
    </w:pPr>
    <w:rPr>
      <w:rFonts w:eastAsia="Lucida Sans Unicode" w:cs="Tahoma"/>
      <w:color w:val="000000"/>
      <w:szCs w:val="24"/>
      <w:lang w:eastAsia="en-US" w:bidi="en-US"/>
    </w:rPr>
  </w:style>
  <w:style w:type="paragraph" w:customStyle="1" w:styleId="Lista21">
    <w:name w:val="Lista 21"/>
    <w:basedOn w:val="Normal1"/>
    <w:pPr>
      <w:spacing w:line="360" w:lineRule="auto"/>
      <w:ind w:left="720" w:hanging="360"/>
      <w:jc w:val="left"/>
    </w:pPr>
    <w:rPr>
      <w:rFonts w:eastAsia="Lucida Sans Unicode" w:cs="Tahoma"/>
      <w:kern w:val="1"/>
      <w:szCs w:val="24"/>
    </w:rPr>
  </w:style>
  <w:style w:type="paragraph" w:styleId="PargrafodaLista">
    <w:name w:val="List Paragraph"/>
    <w:basedOn w:val="Normal1"/>
    <w:uiPriority w:val="99"/>
    <w:qFormat/>
    <w:pPr>
      <w:ind w:left="708" w:firstLine="0"/>
    </w:pPr>
  </w:style>
  <w:style w:type="paragraph" w:customStyle="1" w:styleId="A2">
    <w:name w:val="A2"/>
    <w:basedOn w:val="Recuodecorpodetexto21"/>
    <w:pPr>
      <w:spacing w:after="0" w:line="240" w:lineRule="atLeast"/>
      <w:ind w:left="792"/>
    </w:pPr>
  </w:style>
  <w:style w:type="paragraph" w:customStyle="1" w:styleId="Recuodecorpodetexto21">
    <w:name w:val="Recuo de corpo de texto 21"/>
    <w:basedOn w:val="Normal1"/>
    <w:pPr>
      <w:spacing w:after="120" w:line="480" w:lineRule="auto"/>
      <w:ind w:left="283" w:firstLine="0"/>
    </w:pPr>
  </w:style>
  <w:style w:type="paragraph" w:styleId="CabealhodoSumrio">
    <w:name w:val="TOC Heading"/>
    <w:basedOn w:val="Ttulo1"/>
    <w:next w:val="Normal1"/>
    <w:qFormat/>
    <w:pPr>
      <w:keepLines/>
      <w:widowControl/>
      <w:tabs>
        <w:tab w:val="clear" w:pos="0"/>
      </w:tabs>
      <w:spacing w:before="480" w:after="0" w:line="276" w:lineRule="auto"/>
      <w:jc w:val="left"/>
    </w:pPr>
    <w:rPr>
      <w:rFonts w:ascii="Cambria" w:hAnsi="Cambria"/>
      <w:bCs/>
      <w:color w:val="365F91"/>
      <w:sz w:val="28"/>
      <w:szCs w:val="28"/>
    </w:rPr>
  </w:style>
  <w:style w:type="paragraph" w:styleId="Textodebalo">
    <w:name w:val="Balloon Text"/>
    <w:basedOn w:val="Normal1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Contedodetabela">
    <w:name w:val="Conteúdo de tabela"/>
    <w:basedOn w:val="Normal"/>
    <w:pPr>
      <w:suppressLineNumbers/>
    </w:pPr>
  </w:style>
  <w:style w:type="table" w:styleId="Tabelacomgrade">
    <w:name w:val="Table Grid"/>
    <w:basedOn w:val="Tabelanormal"/>
    <w:uiPriority w:val="59"/>
    <w:rsid w:val="004E055C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rio">
    <w:name w:val="annotation reference"/>
    <w:uiPriority w:val="99"/>
    <w:semiHidden/>
    <w:unhideWhenUsed/>
    <w:rsid w:val="003641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6411B"/>
    <w:rPr>
      <w:sz w:val="20"/>
      <w:szCs w:val="20"/>
      <w:lang w:val="x-none"/>
    </w:rPr>
  </w:style>
  <w:style w:type="character" w:customStyle="1" w:styleId="TextodecomentrioChar">
    <w:name w:val="Texto de comentário Char"/>
    <w:link w:val="Textodecomentrio"/>
    <w:uiPriority w:val="99"/>
    <w:semiHidden/>
    <w:rsid w:val="0036411B"/>
    <w:rPr>
      <w:rFonts w:ascii="Calibri" w:eastAsia="Calibri" w:hAnsi="Calibri"/>
      <w:lang w:eastAsia="ar-SA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6411B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36411B"/>
    <w:rPr>
      <w:rFonts w:ascii="Calibri" w:eastAsia="Calibri" w:hAnsi="Calibri"/>
      <w:b/>
      <w:bCs/>
      <w:lang w:eastAsia="ar-SA"/>
    </w:rPr>
  </w:style>
  <w:style w:type="paragraph" w:styleId="Ttulo">
    <w:name w:val="Title"/>
    <w:basedOn w:val="Normal"/>
    <w:next w:val="Normal"/>
    <w:link w:val="TtuloChar"/>
    <w:uiPriority w:val="99"/>
    <w:qFormat/>
    <w:rsid w:val="00E951A1"/>
    <w:pPr>
      <w:widowControl w:val="0"/>
      <w:spacing w:after="0" w:line="240" w:lineRule="auto"/>
      <w:jc w:val="center"/>
    </w:pPr>
    <w:rPr>
      <w:rFonts w:ascii="Arial" w:eastAsia="Times New Roman" w:hAnsi="Arial"/>
      <w:b/>
      <w:sz w:val="36"/>
      <w:szCs w:val="20"/>
      <w:lang w:eastAsia="pt-BR"/>
    </w:rPr>
  </w:style>
  <w:style w:type="character" w:customStyle="1" w:styleId="TtuloChar1">
    <w:name w:val="Título Char1"/>
    <w:basedOn w:val="Fontepargpadro"/>
    <w:uiPriority w:val="10"/>
    <w:rsid w:val="00E951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ar-SA"/>
    </w:rPr>
  </w:style>
  <w:style w:type="paragraph" w:customStyle="1" w:styleId="Tabletext">
    <w:name w:val="Tabletext"/>
    <w:basedOn w:val="Normal"/>
    <w:rsid w:val="00E951A1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paragraph" w:customStyle="1" w:styleId="RUPCorpo1">
    <w:name w:val="RUP Corpo 1"/>
    <w:uiPriority w:val="99"/>
    <w:rsid w:val="002F18E4"/>
    <w:pPr>
      <w:spacing w:before="120"/>
      <w:ind w:firstLine="425"/>
      <w:jc w:val="both"/>
    </w:pPr>
    <w:rPr>
      <w:rFonts w:ascii="Arial" w:hAnsi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AB983C-5C84-4BA7-AE37-7EC9D754C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403</Words>
  <Characters>2181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Brasil Central de Educação e Cultura</Company>
  <LinksUpToDate>false</LinksUpToDate>
  <CharactersWithSpaces>2579</CharactersWithSpaces>
  <SharedDoc>false</SharedDoc>
  <HLinks>
    <vt:vector size="42" baseType="variant">
      <vt:variant>
        <vt:i4>1179707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_Toc272221910</vt:lpwstr>
      </vt:variant>
      <vt:variant>
        <vt:i4>1245243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_Toc272221909</vt:lpwstr>
      </vt:variant>
      <vt:variant>
        <vt:i4>1245243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_Toc272221908</vt:lpwstr>
      </vt:variant>
      <vt:variant>
        <vt:i4>1245243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_Toc272221907</vt:lpwstr>
      </vt:variant>
      <vt:variant>
        <vt:i4>1245243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_Toc272221906</vt:lpwstr>
      </vt:variant>
      <vt:variant>
        <vt:i4>1245243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_Toc272221905</vt:lpwstr>
      </vt:variant>
      <vt:variant>
        <vt:i4>1245243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_Toc272221904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Edirley Oliveira Sousa</cp:lastModifiedBy>
  <cp:revision>6</cp:revision>
  <cp:lastPrinted>2010-09-22T16:21:00Z</cp:lastPrinted>
  <dcterms:created xsi:type="dcterms:W3CDTF">2011-05-23T12:05:00Z</dcterms:created>
  <dcterms:modified xsi:type="dcterms:W3CDTF">2011-05-27T19:21:00Z</dcterms:modified>
</cp:coreProperties>
</file>